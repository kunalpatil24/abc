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E4101" w14:textId="02ACFB64" w:rsidR="00DF091E" w:rsidRDefault="00A953C8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24"/>
          <w:szCs w:val="24"/>
        </w:rPr>
      </w:pPr>
      <w:r>
        <w:rPr>
          <w:rFonts w:ascii="Verdana" w:hAnsi="Verdana" w:cs="Arial"/>
          <w:b/>
          <w:color w:val="000080"/>
          <w:sz w:val="24"/>
          <w:szCs w:val="24"/>
        </w:rPr>
        <w:t>Sonu Nadar</w:t>
      </w:r>
      <w:bookmarkStart w:id="0" w:name="_GoBack"/>
      <w:bookmarkEnd w:id="0"/>
    </w:p>
    <w:p w14:paraId="0F507E56" w14:textId="77777777" w:rsidR="00DF091E" w:rsidRDefault="00DF091E">
      <w:pPr>
        <w:rPr>
          <w:rFonts w:ascii="Verdana" w:hAnsi="Verdana" w:cs="Arial"/>
          <w:bCs/>
          <w:szCs w:val="18"/>
        </w:rPr>
      </w:pPr>
    </w:p>
    <w:p w14:paraId="1E0B5AD9" w14:textId="77777777" w:rsidR="00DF091E" w:rsidRDefault="00DF091E">
      <w:pPr>
        <w:pBdr>
          <w:top w:val="single" w:sz="4" w:space="1" w:color="000000"/>
        </w:pBdr>
        <w:rPr>
          <w:rFonts w:ascii="Verdana" w:hAnsi="Verdana" w:cs="Arial"/>
          <w:bCs/>
          <w:sz w:val="20"/>
        </w:rPr>
      </w:pPr>
    </w:p>
    <w:p w14:paraId="34A8F3C0" w14:textId="77777777" w:rsidR="00DF091E" w:rsidRPr="002500B6" w:rsidRDefault="00DF091E" w:rsidP="002500B6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 xml:space="preserve">Experience Summary </w:t>
      </w:r>
    </w:p>
    <w:p w14:paraId="509BDA13" w14:textId="77777777" w:rsidR="00DF091E" w:rsidRDefault="0013193C">
      <w:pPr>
        <w:pStyle w:val="Objective"/>
        <w:numPr>
          <w:ilvl w:val="0"/>
          <w:numId w:val="4"/>
        </w:numPr>
        <w:spacing w:before="0" w:after="0" w:line="240" w:lineRule="auto"/>
        <w:ind w:left="360" w:hanging="18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3</w:t>
      </w:r>
      <w:r w:rsidR="00B87619">
        <w:rPr>
          <w:rFonts w:ascii="Verdana" w:hAnsi="Verdana"/>
          <w:b/>
          <w:bCs/>
        </w:rPr>
        <w:t>.5</w:t>
      </w:r>
      <w:r w:rsidR="00503801">
        <w:rPr>
          <w:rFonts w:ascii="Verdana" w:hAnsi="Verdana"/>
          <w:b/>
          <w:bCs/>
        </w:rPr>
        <w:t xml:space="preserve"> </w:t>
      </w:r>
      <w:r w:rsidR="00DF091E">
        <w:rPr>
          <w:rFonts w:ascii="Verdana" w:hAnsi="Verdana"/>
          <w:b/>
          <w:bCs/>
        </w:rPr>
        <w:t xml:space="preserve">Years  of experience in IT industry using Microsoft Technology  (.NET) </w:t>
      </w:r>
    </w:p>
    <w:p w14:paraId="0609F621" w14:textId="77777777" w:rsidR="00DF091E" w:rsidRDefault="00DF091E">
      <w:pPr>
        <w:pStyle w:val="Objective"/>
        <w:numPr>
          <w:ilvl w:val="0"/>
          <w:numId w:val="4"/>
        </w:num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Experience of working in the complete Software development life cycle involving development, documentation, unit/integration testing and maintenance.</w:t>
      </w:r>
    </w:p>
    <w:p w14:paraId="473400B1" w14:textId="77777777" w:rsidR="00DF091E" w:rsidRDefault="00924874">
      <w:pPr>
        <w:pStyle w:val="PlainText"/>
        <w:numPr>
          <w:ilvl w:val="0"/>
          <w:numId w:val="3"/>
        </w:numPr>
        <w:suppressAutoHyphens w:val="0"/>
        <w:rPr>
          <w:rFonts w:ascii="Verdana" w:hAnsi="Verdana"/>
        </w:rPr>
      </w:pPr>
      <w:r>
        <w:rPr>
          <w:rFonts w:ascii="Verdana" w:hAnsi="Verdana"/>
        </w:rPr>
        <w:t>Self starter with an aptitude to learn new technologies to solve challenging design problems</w:t>
      </w:r>
    </w:p>
    <w:p w14:paraId="310B62B0" w14:textId="77777777" w:rsidR="00DF091E" w:rsidRDefault="00924874">
      <w:pPr>
        <w:pStyle w:val="PlainText"/>
        <w:numPr>
          <w:ilvl w:val="0"/>
          <w:numId w:val="3"/>
        </w:numPr>
        <w:rPr>
          <w:rFonts w:ascii="Verdana" w:hAnsi="Verdana"/>
          <w:lang w:val="en-IN"/>
        </w:rPr>
      </w:pPr>
      <w:r>
        <w:rPr>
          <w:rFonts w:ascii="Verdana" w:hAnsi="Verdana"/>
          <w:lang w:val="en-IN"/>
        </w:rPr>
        <w:t>Experienced problem solver with good analytical skills. Experienced</w:t>
      </w:r>
      <w:r w:rsidR="00DF091E">
        <w:rPr>
          <w:rFonts w:ascii="Verdana" w:hAnsi="Verdana"/>
          <w:lang w:val="en-IN"/>
        </w:rPr>
        <w:t xml:space="preserve"> in </w:t>
      </w:r>
      <w:r>
        <w:rPr>
          <w:rFonts w:ascii="Verdana" w:hAnsi="Verdana"/>
          <w:lang w:val="en-IN"/>
        </w:rPr>
        <w:t>issue resolution and</w:t>
      </w:r>
      <w:r w:rsidR="00DF091E">
        <w:rPr>
          <w:rFonts w:ascii="Verdana" w:hAnsi="Verdana"/>
          <w:lang w:val="en-IN"/>
        </w:rPr>
        <w:t xml:space="preserve"> bug</w:t>
      </w:r>
      <w:r>
        <w:rPr>
          <w:rFonts w:ascii="Verdana" w:hAnsi="Verdana"/>
          <w:lang w:val="en-IN"/>
        </w:rPr>
        <w:t>-</w:t>
      </w:r>
      <w:r w:rsidR="00DF091E">
        <w:rPr>
          <w:rFonts w:ascii="Verdana" w:hAnsi="Verdana"/>
          <w:lang w:val="en-IN"/>
        </w:rPr>
        <w:t xml:space="preserve">fixing </w:t>
      </w:r>
      <w:r>
        <w:rPr>
          <w:rFonts w:ascii="Verdana" w:hAnsi="Verdana"/>
          <w:lang w:val="en-IN"/>
        </w:rPr>
        <w:t>in timely manner</w:t>
      </w:r>
    </w:p>
    <w:p w14:paraId="1CD5D25B" w14:textId="77777777" w:rsidR="00DF091E" w:rsidRDefault="00DF091E">
      <w:pPr>
        <w:pStyle w:val="PlainText"/>
        <w:numPr>
          <w:ilvl w:val="0"/>
          <w:numId w:val="3"/>
        </w:numPr>
        <w:rPr>
          <w:rFonts w:ascii="Verdana" w:hAnsi="Verdana" w:cs="Helv"/>
          <w:color w:val="000000"/>
          <w:lang w:val="en-IN"/>
        </w:rPr>
      </w:pPr>
      <w:r>
        <w:rPr>
          <w:rFonts w:ascii="Verdana" w:hAnsi="Verdana" w:cs="Helv"/>
          <w:color w:val="000000"/>
          <w:lang w:val="en-IN"/>
        </w:rPr>
        <w:t>Good team player with excellent communication skills and quick adaptability to new technologies &amp; work environments.</w:t>
      </w:r>
    </w:p>
    <w:p w14:paraId="51F3AD6C" w14:textId="77777777" w:rsidR="00DF091E" w:rsidRDefault="00DF091E">
      <w:pPr>
        <w:rPr>
          <w:rFonts w:ascii="Verdana" w:hAnsi="Verdana" w:cs="Arial"/>
          <w:bCs/>
          <w:sz w:val="20"/>
        </w:rPr>
      </w:pPr>
    </w:p>
    <w:p w14:paraId="0C50E333" w14:textId="77777777" w:rsidR="00924874" w:rsidRDefault="00924874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20"/>
        </w:rPr>
      </w:pPr>
    </w:p>
    <w:p w14:paraId="1628E2A3" w14:textId="77777777" w:rsidR="00DF091E" w:rsidRPr="00924874" w:rsidRDefault="00DF091E" w:rsidP="00924874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Technology</w:t>
      </w:r>
      <w:r w:rsidR="00924874">
        <w:rPr>
          <w:rFonts w:ascii="Verdana" w:hAnsi="Verdana" w:cs="Arial"/>
          <w:b/>
          <w:color w:val="000080"/>
          <w:sz w:val="20"/>
        </w:rPr>
        <w:t xml:space="preserve"> Experience</w:t>
      </w:r>
    </w:p>
    <w:p w14:paraId="398B4927" w14:textId="77777777" w:rsidR="00DF091E" w:rsidRDefault="00DF091E">
      <w:pPr>
        <w:ind w:left="228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  </w:t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3539"/>
        <w:gridCol w:w="5281"/>
      </w:tblGrid>
      <w:tr w:rsidR="00DF091E" w14:paraId="657ECE6A" w14:textId="77777777" w:rsidTr="002500B6">
        <w:trPr>
          <w:trHeight w:val="35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23104" w14:textId="77777777" w:rsidR="00DF091E" w:rsidRDefault="00DF091E">
            <w:pPr>
              <w:pStyle w:val="Heading9"/>
              <w:tabs>
                <w:tab w:val="left" w:pos="108"/>
              </w:tabs>
              <w:snapToGrid w:val="0"/>
              <w:ind w:left="108" w:hanging="1584"/>
              <w:jc w:val="right"/>
              <w:rPr>
                <w:rFonts w:ascii="Verdana" w:hAnsi="Verdana"/>
                <w:bCs w:val="0"/>
                <w:color w:val="auto"/>
                <w:szCs w:val="24"/>
              </w:rPr>
            </w:pPr>
            <w:r>
              <w:rPr>
                <w:rFonts w:ascii="Verdana" w:hAnsi="Verdana"/>
                <w:bCs w:val="0"/>
                <w:color w:val="auto"/>
                <w:szCs w:val="24"/>
              </w:rPr>
              <w:t xml:space="preserve">Programming Languages/ </w:t>
            </w:r>
          </w:p>
          <w:p w14:paraId="309F23BF" w14:textId="77777777" w:rsidR="00DF091E" w:rsidRDefault="00DF091E">
            <w:pPr>
              <w:pStyle w:val="Heading9"/>
              <w:tabs>
                <w:tab w:val="left" w:pos="108"/>
              </w:tabs>
              <w:snapToGrid w:val="0"/>
              <w:ind w:left="108" w:hanging="1584"/>
              <w:jc w:val="right"/>
              <w:rPr>
                <w:rFonts w:ascii="Verdana" w:hAnsi="Verdana"/>
                <w:bCs w:val="0"/>
                <w:color w:val="auto"/>
                <w:szCs w:val="24"/>
              </w:rPr>
            </w:pPr>
            <w:r>
              <w:rPr>
                <w:rFonts w:ascii="Verdana" w:hAnsi="Verdana"/>
                <w:bCs w:val="0"/>
                <w:color w:val="auto"/>
                <w:szCs w:val="24"/>
              </w:rPr>
              <w:t>Framework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B2030" w14:textId="77777777" w:rsidR="00DF091E" w:rsidRDefault="00DF091E" w:rsidP="002500B6">
            <w:pPr>
              <w:tabs>
                <w:tab w:val="left" w:pos="3467"/>
              </w:tabs>
              <w:snapToGrid w:val="0"/>
              <w:spacing w:line="360" w:lineRule="auto"/>
              <w:ind w:left="13" w:right="-1"/>
              <w:rPr>
                <w:rFonts w:ascii="Verdana" w:hAnsi="Verdana"/>
                <w:sz w:val="20"/>
                <w:szCs w:val="24"/>
                <w:lang w:val="fr-FR"/>
              </w:rPr>
            </w:pPr>
            <w:r>
              <w:rPr>
                <w:rFonts w:ascii="Verdana" w:hAnsi="Verdana"/>
                <w:sz w:val="20"/>
                <w:szCs w:val="24"/>
                <w:lang w:val="fr-FR"/>
              </w:rPr>
              <w:t>C#.NET,</w:t>
            </w:r>
            <w:r w:rsidR="002500B6">
              <w:rPr>
                <w:rFonts w:ascii="Verdana" w:hAnsi="Verdana"/>
                <w:sz w:val="20"/>
                <w:szCs w:val="24"/>
                <w:lang w:val="fr-FR"/>
              </w:rPr>
              <w:t xml:space="preserve"> ASP.NET 4.0</w:t>
            </w:r>
            <w:r>
              <w:rPr>
                <w:rFonts w:ascii="Verdana" w:hAnsi="Verdana"/>
                <w:sz w:val="20"/>
                <w:szCs w:val="24"/>
                <w:lang w:val="fr-FR"/>
              </w:rPr>
              <w:t>,</w:t>
            </w:r>
            <w:r w:rsidR="00B02944">
              <w:rPr>
                <w:rFonts w:ascii="Verdana" w:hAnsi="Verdana"/>
                <w:sz w:val="20"/>
                <w:szCs w:val="24"/>
                <w:lang w:val="fr-FR"/>
              </w:rPr>
              <w:t xml:space="preserve"> MVC 5</w:t>
            </w:r>
            <w:r w:rsidR="0013193C">
              <w:rPr>
                <w:rFonts w:ascii="Verdana" w:hAnsi="Verdana"/>
                <w:sz w:val="20"/>
                <w:szCs w:val="24"/>
                <w:lang w:val="fr-FR"/>
              </w:rPr>
              <w:t>.0,</w:t>
            </w:r>
            <w:r>
              <w:rPr>
                <w:rFonts w:ascii="Verdana" w:hAnsi="Verdana"/>
                <w:sz w:val="20"/>
                <w:szCs w:val="24"/>
                <w:lang w:val="fr-FR"/>
              </w:rPr>
              <w:t xml:space="preserve"> WCF, VB.NET, LINQ</w:t>
            </w:r>
            <w:r w:rsidR="00FC2FA4">
              <w:rPr>
                <w:rFonts w:ascii="Verdana" w:hAnsi="Verdana"/>
                <w:sz w:val="20"/>
                <w:szCs w:val="24"/>
                <w:lang w:val="fr-FR"/>
              </w:rPr>
              <w:t>, EF</w:t>
            </w:r>
          </w:p>
        </w:tc>
      </w:tr>
      <w:tr w:rsidR="00DF091E" w14:paraId="51C9FB15" w14:textId="77777777" w:rsidTr="002500B6">
        <w:trPr>
          <w:trHeight w:val="35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1B7CF" w14:textId="77777777" w:rsidR="00DF091E" w:rsidRDefault="00DF091E">
            <w:pPr>
              <w:pStyle w:val="Heading9"/>
              <w:tabs>
                <w:tab w:val="left" w:pos="108"/>
              </w:tabs>
              <w:snapToGrid w:val="0"/>
              <w:ind w:left="108" w:hanging="1584"/>
              <w:jc w:val="center"/>
              <w:rPr>
                <w:rFonts w:ascii="Verdana" w:hAnsi="Verdana"/>
                <w:bCs w:val="0"/>
                <w:color w:val="auto"/>
                <w:szCs w:val="24"/>
              </w:rPr>
            </w:pPr>
            <w:r>
              <w:rPr>
                <w:rFonts w:ascii="Verdana" w:hAnsi="Verdana"/>
                <w:bCs w:val="0"/>
                <w:color w:val="auto"/>
                <w:szCs w:val="24"/>
              </w:rPr>
              <w:t xml:space="preserve">                 </w:t>
            </w:r>
            <w:r w:rsidR="002500B6">
              <w:rPr>
                <w:rFonts w:ascii="Verdana" w:hAnsi="Verdana"/>
                <w:bCs w:val="0"/>
                <w:color w:val="auto"/>
                <w:szCs w:val="24"/>
              </w:rPr>
              <w:t xml:space="preserve">                        </w:t>
            </w:r>
            <w:r>
              <w:rPr>
                <w:rFonts w:ascii="Verdana" w:hAnsi="Verdana"/>
                <w:bCs w:val="0"/>
                <w:color w:val="auto"/>
                <w:szCs w:val="24"/>
              </w:rPr>
              <w:t>RDBMS / DBMS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57157" w14:textId="77777777" w:rsidR="00DF091E" w:rsidRDefault="002500B6" w:rsidP="0013193C">
            <w:pPr>
              <w:tabs>
                <w:tab w:val="left" w:pos="3467"/>
              </w:tabs>
              <w:snapToGrid w:val="0"/>
              <w:spacing w:line="360" w:lineRule="auto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MS-SQL Server 2008</w:t>
            </w:r>
            <w:r w:rsidR="0013193C">
              <w:rPr>
                <w:rFonts w:ascii="Verdana" w:hAnsi="Verdana"/>
                <w:sz w:val="20"/>
                <w:szCs w:val="24"/>
              </w:rPr>
              <w:t>/2012</w:t>
            </w:r>
            <w:r w:rsidR="00506744">
              <w:rPr>
                <w:rFonts w:ascii="Verdana" w:hAnsi="Verdana"/>
                <w:sz w:val="20"/>
                <w:szCs w:val="24"/>
              </w:rPr>
              <w:t>, Oracle 11G</w:t>
            </w:r>
          </w:p>
        </w:tc>
      </w:tr>
      <w:tr w:rsidR="00DF091E" w14:paraId="4A66F051" w14:textId="77777777" w:rsidTr="002500B6">
        <w:trPr>
          <w:trHeight w:val="35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44B9" w14:textId="77777777" w:rsidR="00DF091E" w:rsidRDefault="00DF091E">
            <w:pPr>
              <w:pStyle w:val="Heading9"/>
              <w:tabs>
                <w:tab w:val="left" w:pos="108"/>
              </w:tabs>
              <w:snapToGrid w:val="0"/>
              <w:ind w:left="108" w:hanging="1584"/>
              <w:jc w:val="right"/>
              <w:rPr>
                <w:rFonts w:ascii="Verdana" w:hAnsi="Verdana"/>
                <w:bCs w:val="0"/>
                <w:color w:val="auto"/>
                <w:szCs w:val="24"/>
              </w:rPr>
            </w:pPr>
            <w:r>
              <w:rPr>
                <w:rFonts w:ascii="Verdana" w:hAnsi="Verdana"/>
                <w:bCs w:val="0"/>
                <w:color w:val="auto"/>
                <w:szCs w:val="24"/>
              </w:rPr>
              <w:t>Tools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33CDA" w14:textId="77777777" w:rsidR="00DF091E" w:rsidRDefault="00DF091E" w:rsidP="0013193C">
            <w:pPr>
              <w:tabs>
                <w:tab w:val="left" w:pos="3467"/>
              </w:tabs>
              <w:snapToGrid w:val="0"/>
              <w:spacing w:line="360" w:lineRule="auto"/>
              <w:rPr>
                <w:rFonts w:ascii="Verdana" w:hAnsi="Verdana" w:cs="Arial"/>
                <w:sz w:val="20"/>
                <w:szCs w:val="24"/>
              </w:rPr>
            </w:pPr>
            <w:r>
              <w:rPr>
                <w:rFonts w:ascii="Verdana" w:hAnsi="Verdana" w:cs="Arial"/>
                <w:sz w:val="20"/>
                <w:szCs w:val="24"/>
              </w:rPr>
              <w:t>Visual Studio 2005/2008/2010</w:t>
            </w:r>
            <w:r w:rsidR="0013193C">
              <w:rPr>
                <w:rFonts w:ascii="Verdana" w:hAnsi="Verdana" w:cs="Arial"/>
                <w:sz w:val="20"/>
                <w:szCs w:val="24"/>
              </w:rPr>
              <w:t>/2012/2013</w:t>
            </w:r>
            <w:r w:rsidR="00506744">
              <w:rPr>
                <w:rFonts w:ascii="Verdana" w:hAnsi="Verdana" w:cs="Arial"/>
                <w:sz w:val="20"/>
                <w:szCs w:val="24"/>
              </w:rPr>
              <w:t>,</w:t>
            </w:r>
            <w:r w:rsidR="00506744">
              <w:rPr>
                <w:rFonts w:ascii="Verdana" w:hAnsi="Verdana" w:cs="Arial"/>
                <w:sz w:val="20"/>
                <w:szCs w:val="24"/>
              </w:rPr>
              <w:br/>
            </w:r>
            <w:r>
              <w:rPr>
                <w:rFonts w:ascii="Verdana" w:hAnsi="Verdana" w:cs="Arial"/>
                <w:sz w:val="20"/>
                <w:szCs w:val="24"/>
              </w:rPr>
              <w:t xml:space="preserve">SQL </w:t>
            </w:r>
            <w:r w:rsidR="0013193C">
              <w:rPr>
                <w:rFonts w:ascii="Verdana" w:hAnsi="Verdana" w:cs="Arial"/>
                <w:sz w:val="20"/>
                <w:szCs w:val="24"/>
              </w:rPr>
              <w:t>Microsoft Visio 2007</w:t>
            </w:r>
          </w:p>
          <w:p w14:paraId="0D427A9F" w14:textId="77777777" w:rsidR="0013193C" w:rsidRDefault="0013193C" w:rsidP="0013193C">
            <w:pPr>
              <w:tabs>
                <w:tab w:val="left" w:pos="3467"/>
              </w:tabs>
              <w:snapToGrid w:val="0"/>
              <w:spacing w:line="360" w:lineRule="auto"/>
              <w:rPr>
                <w:rFonts w:ascii="Verdana" w:hAnsi="Verdana" w:cs="Arial"/>
                <w:sz w:val="20"/>
                <w:szCs w:val="24"/>
              </w:rPr>
            </w:pPr>
            <w:r>
              <w:rPr>
                <w:rFonts w:ascii="Verdana" w:hAnsi="Verdana" w:cs="Arial"/>
                <w:sz w:val="20"/>
                <w:szCs w:val="24"/>
              </w:rPr>
              <w:t>Microsoft office 2007/2013</w:t>
            </w:r>
          </w:p>
        </w:tc>
      </w:tr>
      <w:tr w:rsidR="00DF091E" w14:paraId="04FEA03F" w14:textId="77777777" w:rsidTr="002500B6">
        <w:trPr>
          <w:trHeight w:val="35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E22FF" w14:textId="77777777" w:rsidR="00DF091E" w:rsidRDefault="00DF091E">
            <w:pPr>
              <w:pStyle w:val="Heading9"/>
              <w:tabs>
                <w:tab w:val="left" w:pos="108"/>
              </w:tabs>
              <w:snapToGrid w:val="0"/>
              <w:ind w:left="108" w:hanging="1584"/>
              <w:jc w:val="right"/>
              <w:rPr>
                <w:rFonts w:ascii="Verdana" w:hAnsi="Verdana"/>
                <w:bCs w:val="0"/>
                <w:color w:val="auto"/>
                <w:szCs w:val="24"/>
              </w:rPr>
            </w:pPr>
            <w:r>
              <w:rPr>
                <w:rFonts w:ascii="Verdana" w:hAnsi="Verdana"/>
                <w:bCs w:val="0"/>
                <w:color w:val="auto"/>
                <w:szCs w:val="24"/>
              </w:rPr>
              <w:t>Other tools Used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18D18" w14:textId="77777777" w:rsidR="00DF091E" w:rsidRDefault="00506744">
            <w:pPr>
              <w:tabs>
                <w:tab w:val="left" w:pos="3467"/>
              </w:tabs>
              <w:snapToGrid w:val="0"/>
              <w:spacing w:line="360" w:lineRule="auto"/>
              <w:rPr>
                <w:rFonts w:ascii="Verdana" w:hAnsi="Verdana" w:cs="Arial"/>
                <w:sz w:val="20"/>
                <w:szCs w:val="24"/>
              </w:rPr>
            </w:pPr>
            <w:r>
              <w:rPr>
                <w:rFonts w:ascii="Verdana" w:hAnsi="Verdana" w:cs="Arial"/>
                <w:sz w:val="20"/>
                <w:szCs w:val="24"/>
              </w:rPr>
              <w:t xml:space="preserve">TFS, SVN, SharePoint(for Document management) </w:t>
            </w:r>
          </w:p>
        </w:tc>
      </w:tr>
      <w:tr w:rsidR="00DF091E" w14:paraId="0E07FEC7" w14:textId="77777777" w:rsidTr="002500B6">
        <w:trPr>
          <w:trHeight w:val="35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65226" w14:textId="77777777" w:rsidR="00DF091E" w:rsidRDefault="00DF091E">
            <w:pPr>
              <w:pStyle w:val="Heading9"/>
              <w:tabs>
                <w:tab w:val="left" w:pos="108"/>
              </w:tabs>
              <w:snapToGrid w:val="0"/>
              <w:ind w:left="108" w:hanging="1584"/>
              <w:jc w:val="right"/>
              <w:rPr>
                <w:rFonts w:ascii="Verdana" w:hAnsi="Verdana"/>
                <w:bCs w:val="0"/>
                <w:color w:val="auto"/>
                <w:szCs w:val="24"/>
              </w:rPr>
            </w:pPr>
            <w:r>
              <w:rPr>
                <w:rFonts w:ascii="Verdana" w:hAnsi="Verdana"/>
                <w:bCs w:val="0"/>
                <w:color w:val="auto"/>
                <w:szCs w:val="24"/>
              </w:rPr>
              <w:t>Operating Systems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A5DAA" w14:textId="77777777" w:rsidR="00DF091E" w:rsidRDefault="00DF091E">
            <w:pPr>
              <w:tabs>
                <w:tab w:val="left" w:pos="3467"/>
              </w:tabs>
              <w:snapToGrid w:val="0"/>
              <w:spacing w:line="360" w:lineRule="auto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Windows 2003/2000/98/XP</w:t>
            </w:r>
            <w:r w:rsidR="00A22C6F">
              <w:rPr>
                <w:rFonts w:ascii="Verdana" w:hAnsi="Verdana"/>
                <w:sz w:val="20"/>
                <w:szCs w:val="24"/>
              </w:rPr>
              <w:t>/7/8</w:t>
            </w:r>
          </w:p>
        </w:tc>
      </w:tr>
      <w:tr w:rsidR="00DF091E" w14:paraId="1023A1E4" w14:textId="77777777" w:rsidTr="002500B6">
        <w:trPr>
          <w:trHeight w:val="35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5DEB9" w14:textId="77777777" w:rsidR="00DF091E" w:rsidRDefault="00DF091E">
            <w:pPr>
              <w:pStyle w:val="Heading9"/>
              <w:tabs>
                <w:tab w:val="left" w:pos="108"/>
              </w:tabs>
              <w:snapToGrid w:val="0"/>
              <w:ind w:left="108" w:hanging="1584"/>
              <w:jc w:val="right"/>
              <w:rPr>
                <w:rFonts w:ascii="Verdana" w:hAnsi="Verdana"/>
                <w:bCs w:val="0"/>
                <w:color w:val="auto"/>
                <w:szCs w:val="24"/>
              </w:rPr>
            </w:pPr>
            <w:r>
              <w:rPr>
                <w:rFonts w:ascii="Verdana" w:hAnsi="Verdana"/>
                <w:bCs w:val="0"/>
                <w:color w:val="auto"/>
                <w:szCs w:val="24"/>
              </w:rPr>
              <w:t>Client Side Technologies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E5585" w14:textId="77777777" w:rsidR="00DF091E" w:rsidRDefault="00DF091E" w:rsidP="004B360E">
            <w:pPr>
              <w:tabs>
                <w:tab w:val="left" w:pos="3467"/>
              </w:tabs>
              <w:snapToGrid w:val="0"/>
              <w:spacing w:line="360" w:lineRule="auto"/>
              <w:rPr>
                <w:rFonts w:ascii="Verdana" w:hAnsi="Verdana"/>
                <w:sz w:val="20"/>
                <w:szCs w:val="24"/>
                <w:lang w:val="en-IN"/>
              </w:rPr>
            </w:pPr>
            <w:r>
              <w:rPr>
                <w:rFonts w:ascii="Verdana" w:hAnsi="Verdana"/>
                <w:sz w:val="20"/>
                <w:szCs w:val="24"/>
                <w:lang w:val="en-IN"/>
              </w:rPr>
              <w:t>JavaScript,</w:t>
            </w:r>
            <w:r w:rsidR="004B360E">
              <w:rPr>
                <w:rFonts w:ascii="Verdana" w:hAnsi="Verdana"/>
                <w:sz w:val="20"/>
                <w:szCs w:val="24"/>
                <w:lang w:val="en-IN"/>
              </w:rPr>
              <w:t xml:space="preserve"> JQuery,</w:t>
            </w:r>
            <w:r>
              <w:rPr>
                <w:rFonts w:ascii="Verdana" w:hAnsi="Verdana"/>
                <w:sz w:val="20"/>
                <w:szCs w:val="24"/>
                <w:lang w:val="en-IN"/>
              </w:rPr>
              <w:t xml:space="preserve"> Ajax</w:t>
            </w:r>
          </w:p>
        </w:tc>
      </w:tr>
    </w:tbl>
    <w:p w14:paraId="420661BF" w14:textId="77777777" w:rsidR="00DF091E" w:rsidRDefault="00DF091E"/>
    <w:p w14:paraId="09E0C5E4" w14:textId="77777777" w:rsidR="002500B6" w:rsidRDefault="002500B6">
      <w:pPr>
        <w:rPr>
          <w:rFonts w:ascii="Verdana" w:hAnsi="Verdana" w:cs="Arial"/>
          <w:b/>
          <w:color w:val="000080"/>
          <w:sz w:val="20"/>
        </w:rPr>
      </w:pPr>
    </w:p>
    <w:p w14:paraId="0F1465B7" w14:textId="77777777" w:rsidR="002500B6" w:rsidRDefault="002500B6">
      <w:pPr>
        <w:rPr>
          <w:rFonts w:ascii="Verdana" w:hAnsi="Verdana" w:cs="Arial"/>
          <w:b/>
          <w:color w:val="000080"/>
          <w:sz w:val="20"/>
        </w:rPr>
      </w:pPr>
    </w:p>
    <w:p w14:paraId="1C8EE590" w14:textId="77777777" w:rsidR="00DF091E" w:rsidRDefault="00DF091E">
      <w:pPr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 xml:space="preserve">Career Profile   </w:t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3060"/>
        <w:gridCol w:w="2610"/>
        <w:gridCol w:w="2880"/>
      </w:tblGrid>
      <w:tr w:rsidR="00DF091E" w14:paraId="16E6D432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109951D" w14:textId="77777777" w:rsidR="00DF091E" w:rsidRDefault="00DF091E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7AA3E2B" w14:textId="77777777" w:rsidR="00DF091E" w:rsidRDefault="00DF091E">
            <w:pPr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1FE026" w14:textId="77777777" w:rsidR="00DF091E" w:rsidRDefault="00833E4E">
            <w:pPr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Designation</w:t>
            </w:r>
          </w:p>
        </w:tc>
      </w:tr>
      <w:tr w:rsidR="003B7D6B" w14:paraId="6022C0E9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73318" w14:textId="77777777" w:rsidR="003B7D6B" w:rsidRDefault="003B7D6B" w:rsidP="003F7280">
            <w:pPr>
              <w:suppressAutoHyphens w:val="0"/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April 2015 to till Present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EAA7" w14:textId="77777777" w:rsidR="003B7D6B" w:rsidRDefault="00AC517A" w:rsidP="00B95E5E">
            <w:pPr>
              <w:suppressAutoHyphens w:val="0"/>
              <w:snapToGrid w:val="0"/>
              <w:rPr>
                <w:rFonts w:ascii="Verdana" w:hAnsi="Verdana"/>
                <w:b/>
                <w:sz w:val="20"/>
              </w:rPr>
            </w:pPr>
            <w:r w:rsidRPr="00AC517A">
              <w:rPr>
                <w:rFonts w:ascii="Verdana" w:hAnsi="Verdana"/>
                <w:b/>
                <w:sz w:val="20"/>
              </w:rPr>
              <w:t>Intelliswift Software Inc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9AE5C" w14:textId="77777777" w:rsidR="003B7D6B" w:rsidRDefault="00DC099F" w:rsidP="00B95E5E">
            <w:pPr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Software Engineer</w:t>
            </w:r>
          </w:p>
        </w:tc>
      </w:tr>
      <w:tr w:rsidR="00D21F7B" w14:paraId="3E6466DF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F920C" w14:textId="77777777" w:rsidR="00D21F7B" w:rsidRDefault="0030465C" w:rsidP="003F7280">
            <w:pPr>
              <w:suppressAutoHyphens w:val="0"/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June 2014</w:t>
            </w:r>
            <w:r w:rsidR="00D21F7B">
              <w:rPr>
                <w:rFonts w:ascii="Verdana" w:hAnsi="Verdana" w:cs="Arial"/>
                <w:bCs/>
                <w:sz w:val="20"/>
              </w:rPr>
              <w:t xml:space="preserve"> t</w:t>
            </w:r>
            <w:r w:rsidR="003F7280">
              <w:rPr>
                <w:rFonts w:ascii="Verdana" w:hAnsi="Verdana" w:cs="Arial"/>
                <w:bCs/>
                <w:sz w:val="20"/>
              </w:rPr>
              <w:t>o April 2015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2A34F" w14:textId="22E18732" w:rsidR="00D21F7B" w:rsidRDefault="00A953C8" w:rsidP="00B95E5E">
            <w:pPr>
              <w:suppressAutoHyphens w:val="0"/>
              <w:snapToGrid w:val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ABC</w:t>
            </w:r>
            <w:r w:rsidR="001C76FA">
              <w:rPr>
                <w:rFonts w:ascii="Verdana" w:hAnsi="Verdana"/>
                <w:b/>
                <w:sz w:val="20"/>
              </w:rPr>
              <w:t xml:space="preserve"> Ltd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FC72" w14:textId="77777777" w:rsidR="00D21F7B" w:rsidRDefault="00D21F7B" w:rsidP="00B95E5E">
            <w:pPr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Software Engineer</w:t>
            </w:r>
          </w:p>
        </w:tc>
      </w:tr>
      <w:tr w:rsidR="00935B37" w14:paraId="13AF4167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B6177" w14:textId="77777777" w:rsidR="00935B37" w:rsidRDefault="002073D5" w:rsidP="00D21F7B">
            <w:pPr>
              <w:suppressAutoHyphens w:val="0"/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January 201</w:t>
            </w:r>
            <w:r w:rsidR="005900CB">
              <w:rPr>
                <w:rFonts w:ascii="Verdana" w:hAnsi="Verdana" w:cs="Arial"/>
                <w:bCs/>
                <w:sz w:val="20"/>
              </w:rPr>
              <w:t>2</w:t>
            </w:r>
            <w:r>
              <w:rPr>
                <w:rFonts w:ascii="Verdana" w:hAnsi="Verdana" w:cs="Arial"/>
                <w:bCs/>
                <w:sz w:val="20"/>
              </w:rPr>
              <w:t xml:space="preserve"> to June</w:t>
            </w:r>
            <w:r w:rsidR="00D21F7B">
              <w:rPr>
                <w:rFonts w:ascii="Verdana" w:hAnsi="Verdana" w:cs="Arial"/>
                <w:bCs/>
                <w:sz w:val="20"/>
              </w:rPr>
              <w:t xml:space="preserve"> 201</w:t>
            </w:r>
            <w:r>
              <w:rPr>
                <w:rFonts w:ascii="Verdana" w:hAnsi="Verdana" w:cs="Arial"/>
                <w:bCs/>
                <w:sz w:val="20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6CDA7" w14:textId="3EE76D26" w:rsidR="00935B37" w:rsidRDefault="00A953C8" w:rsidP="00A953C8">
            <w:pPr>
              <w:suppressAutoHyphens w:val="0"/>
              <w:snapToGrid w:val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XYZ Ltd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C34B8" w14:textId="77777777" w:rsidR="00935B37" w:rsidRDefault="00CB1079" w:rsidP="00B95E5E">
            <w:pPr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.NET Developer</w:t>
            </w:r>
          </w:p>
        </w:tc>
      </w:tr>
    </w:tbl>
    <w:p w14:paraId="456CB5A1" w14:textId="77777777" w:rsidR="00DF091E" w:rsidRDefault="00DF091E">
      <w:pPr>
        <w:tabs>
          <w:tab w:val="left" w:pos="2898"/>
          <w:tab w:val="left" w:pos="8838"/>
        </w:tabs>
        <w:spacing w:after="120"/>
      </w:pPr>
    </w:p>
    <w:p w14:paraId="7680B794" w14:textId="77777777" w:rsidR="00924874" w:rsidRDefault="00924874">
      <w:pPr>
        <w:suppressAutoHyphens w:val="0"/>
        <w:spacing w:before="0" w:after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/>
        </w:rPr>
        <w:br w:type="page"/>
      </w:r>
    </w:p>
    <w:p w14:paraId="430F9DA7" w14:textId="77777777" w:rsidR="00DF091E" w:rsidRDefault="004030E2">
      <w:pPr>
        <w:pStyle w:val="Heading5"/>
        <w:rPr>
          <w:rFonts w:ascii="Verdana" w:hAnsi="Verdana"/>
        </w:rPr>
      </w:pPr>
      <w:r>
        <w:rPr>
          <w:rFonts w:ascii="Verdana" w:hAnsi="Verdana"/>
        </w:rPr>
        <w:lastRenderedPageBreak/>
        <w:t>P</w:t>
      </w:r>
      <w:r w:rsidR="0015622E">
        <w:rPr>
          <w:rFonts w:ascii="Verdana" w:hAnsi="Verdana"/>
        </w:rPr>
        <w:t>rojects</w:t>
      </w:r>
    </w:p>
    <w:p w14:paraId="491FF74B" w14:textId="77777777" w:rsidR="00583DC3" w:rsidRDefault="00583DC3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00"/>
          <w:sz w:val="20"/>
        </w:rPr>
      </w:pPr>
    </w:p>
    <w:tbl>
      <w:tblPr>
        <w:tblW w:w="0" w:type="auto"/>
        <w:tblInd w:w="646" w:type="dxa"/>
        <w:tblLayout w:type="fixed"/>
        <w:tblLook w:val="0000" w:firstRow="0" w:lastRow="0" w:firstColumn="0" w:lastColumn="0" w:noHBand="0" w:noVBand="0"/>
      </w:tblPr>
      <w:tblGrid>
        <w:gridCol w:w="2610"/>
        <w:gridCol w:w="6035"/>
      </w:tblGrid>
      <w:tr w:rsidR="00583DC3" w14:paraId="1F3A0073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A5EDA1A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E1F9D3" w14:textId="77777777" w:rsidR="00583DC3" w:rsidRDefault="00583DC3" w:rsidP="00583DC3">
            <w:pPr>
              <w:pStyle w:val="Standard"/>
              <w:snapToGrid w:val="0"/>
              <w:spacing w:before="48" w:after="48" w:line="240" w:lineRule="atLeast"/>
              <w:jc w:val="both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UBI Online</w:t>
            </w:r>
          </w:p>
        </w:tc>
      </w:tr>
      <w:tr w:rsidR="00583DC3" w14:paraId="1D1E925D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00BBB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EB124" w14:textId="77777777" w:rsidR="00583DC3" w:rsidRDefault="00583DC3" w:rsidP="00CC3D37">
            <w:pPr>
              <w:snapToGrid w:val="0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April 2015 to</w:t>
            </w:r>
            <w:r w:rsidR="00CC3D37">
              <w:rPr>
                <w:rFonts w:ascii="Verdana" w:hAnsi="Verdana" w:cs="Arial"/>
                <w:b/>
                <w:bCs/>
                <w:iCs/>
                <w:sz w:val="20"/>
              </w:rPr>
              <w:t xml:space="preserve"> May 2015</w:t>
            </w:r>
            <w:r>
              <w:rPr>
                <w:rFonts w:ascii="Verdana" w:hAnsi="Verdana" w:cs="Arial"/>
                <w:b/>
                <w:bCs/>
                <w:iCs/>
                <w:sz w:val="20"/>
              </w:rPr>
              <w:t>.</w:t>
            </w:r>
          </w:p>
        </w:tc>
      </w:tr>
      <w:tr w:rsidR="00583DC3" w14:paraId="376980A1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1BCEC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Developed At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979FC" w14:textId="77777777" w:rsidR="00583DC3" w:rsidRDefault="00717CDB" w:rsidP="00475B61">
            <w:pPr>
              <w:snapToGrid w:val="0"/>
              <w:rPr>
                <w:rFonts w:ascii="Verdana" w:hAnsi="Verdana" w:cs="Arial"/>
                <w:b/>
                <w:bCs/>
                <w:iCs/>
                <w:sz w:val="20"/>
              </w:rPr>
            </w:pPr>
            <w:r w:rsidRPr="00717CDB">
              <w:rPr>
                <w:rFonts w:ascii="Verdana" w:hAnsi="Verdana" w:cs="Arial"/>
                <w:b/>
                <w:bCs/>
                <w:iCs/>
                <w:sz w:val="20"/>
              </w:rPr>
              <w:t>Intelliswift Software Inc</w:t>
            </w:r>
          </w:p>
        </w:tc>
      </w:tr>
      <w:tr w:rsidR="00583DC3" w14:paraId="4D373DD4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87049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88B84" w14:textId="35165518" w:rsidR="00DC7502" w:rsidRDefault="00924874" w:rsidP="00475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</w:pP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Web banking</w:t>
            </w:r>
            <w:r w:rsidR="00DC7502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application 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to enable</w:t>
            </w:r>
            <w:r w:rsidR="00DC7502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customers</w:t>
            </w:r>
            <w:r w:rsidR="00DC7502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to create online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account(s) 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for</w:t>
            </w:r>
            <w:r w:rsidR="00DC7502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United Bank of India.</w:t>
            </w:r>
          </w:p>
          <w:p w14:paraId="238D2F7B" w14:textId="70F1D07E" w:rsidR="00DC7502" w:rsidRDefault="00DC7502" w:rsidP="00475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</w:pP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My responsibility 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included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managing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A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dmin Panel of the application along with </w:t>
            </w:r>
            <w:r w:rsidR="009248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bug-fixing for entire application development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.</w:t>
            </w:r>
          </w:p>
          <w:p w14:paraId="7A634411" w14:textId="77777777" w:rsidR="00583DC3" w:rsidRPr="00DC7502" w:rsidRDefault="00583DC3" w:rsidP="00475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</w:pPr>
          </w:p>
        </w:tc>
      </w:tr>
      <w:tr w:rsidR="00583DC3" w14:paraId="1CA4087E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BDF61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585A0" w14:textId="77777777" w:rsidR="00583DC3" w:rsidRDefault="00722B1E" w:rsidP="00722B1E">
            <w:pPr>
              <w:tabs>
                <w:tab w:val="left" w:pos="1845"/>
              </w:tabs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Software Developer</w:t>
            </w:r>
            <w:r>
              <w:rPr>
                <w:rFonts w:ascii="Verdana" w:hAnsi="Verdana" w:cs="Arial"/>
                <w:bCs/>
                <w:sz w:val="20"/>
              </w:rPr>
              <w:tab/>
            </w:r>
          </w:p>
        </w:tc>
      </w:tr>
      <w:tr w:rsidR="00583DC3" w14:paraId="4890DF5F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69A8B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Team Size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3BF5B" w14:textId="77777777" w:rsidR="00583DC3" w:rsidRDefault="000802B3" w:rsidP="00475B61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10</w:t>
            </w:r>
          </w:p>
        </w:tc>
      </w:tr>
      <w:tr w:rsidR="00583DC3" w14:paraId="2B6919D3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62D21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E413A" w14:textId="77777777" w:rsidR="00583DC3" w:rsidRDefault="00656EF1" w:rsidP="00506744">
            <w:pPr>
              <w:snapToGrid w:val="0"/>
              <w:spacing w:before="0" w:after="120" w:line="360" w:lineRule="auto"/>
              <w:rPr>
                <w:rFonts w:ascii="Verdana" w:hAnsi="Verdana" w:cs="Verdana"/>
                <w:bCs/>
                <w:szCs w:val="18"/>
                <w:lang w:val="en-IN"/>
              </w:rPr>
            </w:pPr>
            <w:r>
              <w:rPr>
                <w:rFonts w:ascii="Verdana" w:hAnsi="Verdana" w:cs="Verdana"/>
                <w:bCs/>
                <w:szCs w:val="18"/>
                <w:lang w:val="en-IN"/>
              </w:rPr>
              <w:t xml:space="preserve">ASP </w:t>
            </w:r>
            <w:r w:rsidR="005E5020">
              <w:rPr>
                <w:rFonts w:ascii="Verdana" w:hAnsi="Verdana" w:cs="Verdana"/>
                <w:bCs/>
                <w:szCs w:val="18"/>
                <w:lang w:val="en-IN"/>
              </w:rPr>
              <w:t>.N</w:t>
            </w:r>
            <w:r w:rsidR="00583DC3">
              <w:rPr>
                <w:rFonts w:ascii="Verdana" w:hAnsi="Verdana" w:cs="Verdana"/>
                <w:bCs/>
                <w:szCs w:val="18"/>
                <w:lang w:val="en-IN"/>
              </w:rPr>
              <w:t xml:space="preserve">et MVC </w:t>
            </w:r>
            <w:r w:rsidR="00FD19A3">
              <w:rPr>
                <w:rFonts w:ascii="Verdana" w:hAnsi="Verdana" w:cs="Verdana"/>
                <w:bCs/>
                <w:szCs w:val="18"/>
                <w:lang w:val="en-IN"/>
              </w:rPr>
              <w:t>5</w:t>
            </w:r>
            <w:r w:rsidR="00506744">
              <w:rPr>
                <w:rFonts w:ascii="Verdana" w:hAnsi="Verdana" w:cs="Verdana"/>
                <w:bCs/>
                <w:szCs w:val="18"/>
                <w:lang w:val="en-IN"/>
              </w:rPr>
              <w:t>.0, C#</w:t>
            </w:r>
            <w:r w:rsidR="00583DC3">
              <w:rPr>
                <w:rFonts w:ascii="Verdana" w:hAnsi="Verdana" w:cs="Verdana"/>
                <w:bCs/>
                <w:szCs w:val="18"/>
                <w:lang w:val="en-IN"/>
              </w:rPr>
              <w:t xml:space="preserve">, </w:t>
            </w:r>
            <w:r w:rsidR="00186C50">
              <w:rPr>
                <w:rFonts w:ascii="Verdana" w:hAnsi="Verdana" w:cs="Verdana"/>
                <w:bCs/>
                <w:szCs w:val="18"/>
                <w:lang w:val="en-IN"/>
              </w:rPr>
              <w:t xml:space="preserve">Oracle 11G, </w:t>
            </w:r>
            <w:r w:rsidR="00387000">
              <w:rPr>
                <w:rFonts w:ascii="Verdana" w:hAnsi="Verdana" w:cs="Verdana"/>
                <w:bCs/>
                <w:szCs w:val="18"/>
                <w:lang w:val="en-IN"/>
              </w:rPr>
              <w:t>ADO .NET</w:t>
            </w:r>
            <w:r w:rsidR="00583DC3">
              <w:rPr>
                <w:rFonts w:ascii="Verdana" w:hAnsi="Verdana" w:cs="Verdana"/>
                <w:bCs/>
                <w:szCs w:val="18"/>
                <w:lang w:val="en-IN"/>
              </w:rPr>
              <w:t>, Ajax, JQuery</w:t>
            </w:r>
          </w:p>
        </w:tc>
      </w:tr>
      <w:tr w:rsidR="00583DC3" w14:paraId="3B69251B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07FA0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245E" w14:textId="77777777" w:rsidR="00583DC3" w:rsidRDefault="00583DC3" w:rsidP="00A10985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Visual Studio 2013 ,</w:t>
            </w:r>
            <w:r>
              <w:rPr>
                <w:rFonts w:ascii="Verdana" w:hAnsi="Verdana" w:cs="Verdana"/>
                <w:bCs/>
                <w:szCs w:val="18"/>
                <w:lang w:val="en-IN"/>
              </w:rPr>
              <w:t xml:space="preserve"> </w:t>
            </w:r>
            <w:r w:rsidR="00B70A28">
              <w:rPr>
                <w:rFonts w:ascii="Verdana" w:hAnsi="Verdana" w:cs="Verdana"/>
                <w:bCs/>
                <w:szCs w:val="18"/>
                <w:lang w:val="en-IN"/>
              </w:rPr>
              <w:t>T</w:t>
            </w:r>
            <w:r w:rsidR="00B70A28" w:rsidRPr="00B70A28">
              <w:rPr>
                <w:rFonts w:ascii="Verdana" w:hAnsi="Verdana" w:cs="Verdana"/>
                <w:bCs/>
                <w:szCs w:val="18"/>
                <w:lang w:val="en-IN"/>
              </w:rPr>
              <w:t>ortoise</w:t>
            </w:r>
            <w:r w:rsidR="00B70A28">
              <w:rPr>
                <w:rFonts w:ascii="Verdana" w:hAnsi="Verdana" w:cs="Verdana"/>
                <w:bCs/>
                <w:szCs w:val="18"/>
                <w:lang w:val="en-IN"/>
              </w:rPr>
              <w:t>SVN</w:t>
            </w:r>
          </w:p>
        </w:tc>
      </w:tr>
      <w:tr w:rsidR="00583DC3" w14:paraId="3E59243F" w14:textId="77777777" w:rsidTr="00475B61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1596B" w14:textId="77777777" w:rsidR="00583DC3" w:rsidRDefault="00583DC3" w:rsidP="00475B6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Highlights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04B31" w14:textId="77777777" w:rsidR="00580879" w:rsidRDefault="00580879" w:rsidP="00475B61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•</w:t>
            </w:r>
            <w:r>
              <w:rPr>
                <w:rFonts w:cs="Arial"/>
                <w:bCs/>
                <w:sz w:val="20"/>
              </w:rPr>
              <w:tab/>
              <w:t>Oracle Database</w:t>
            </w:r>
          </w:p>
          <w:p w14:paraId="61A1712A" w14:textId="77777777" w:rsidR="00580879" w:rsidRDefault="00580879" w:rsidP="00475B61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•</w:t>
            </w:r>
            <w:r>
              <w:rPr>
                <w:rFonts w:cs="Arial"/>
                <w:bCs/>
                <w:sz w:val="20"/>
              </w:rPr>
              <w:tab/>
              <w:t xml:space="preserve">Writing Stored Procedures for the application </w:t>
            </w:r>
          </w:p>
          <w:p w14:paraId="097F3459" w14:textId="77777777" w:rsidR="00B70A28" w:rsidRDefault="00583DC3" w:rsidP="005D558B">
            <w:pPr>
              <w:pStyle w:val="BodyText2"/>
              <w:snapToGrid w:val="0"/>
              <w:spacing w:before="48" w:after="48" w:line="240" w:lineRule="atLeast"/>
              <w:ind w:left="704" w:hanging="704"/>
              <w:rPr>
                <w:rFonts w:cs="Arial"/>
                <w:bCs/>
                <w:sz w:val="20"/>
              </w:rPr>
            </w:pPr>
            <w:r w:rsidRPr="009116E7">
              <w:rPr>
                <w:rFonts w:cs="Arial"/>
                <w:bCs/>
                <w:sz w:val="20"/>
              </w:rPr>
              <w:t>•</w:t>
            </w:r>
            <w:r w:rsidRPr="009116E7">
              <w:rPr>
                <w:rFonts w:cs="Arial"/>
                <w:bCs/>
                <w:sz w:val="20"/>
              </w:rPr>
              <w:tab/>
              <w:t>Writing MVC Code and Develop Web based Application.</w:t>
            </w:r>
          </w:p>
          <w:p w14:paraId="7007F6DF" w14:textId="77777777" w:rsidR="00B70A28" w:rsidRPr="009116E7" w:rsidRDefault="00B70A28" w:rsidP="00B70A28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•</w:t>
            </w:r>
            <w:r>
              <w:rPr>
                <w:rFonts w:cs="Arial"/>
                <w:bCs/>
                <w:sz w:val="20"/>
              </w:rPr>
              <w:tab/>
              <w:t>Fixing Bugs</w:t>
            </w:r>
          </w:p>
          <w:p w14:paraId="7C96C038" w14:textId="77777777" w:rsidR="00B70A28" w:rsidRDefault="00B70A28" w:rsidP="00475B61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</w:p>
        </w:tc>
      </w:tr>
    </w:tbl>
    <w:p w14:paraId="7CD0611F" w14:textId="77777777" w:rsidR="00583DC3" w:rsidRDefault="00583DC3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00"/>
          <w:sz w:val="20"/>
        </w:rPr>
      </w:pPr>
    </w:p>
    <w:p w14:paraId="612AD31A" w14:textId="77777777" w:rsidR="00583DC3" w:rsidRPr="00E92666" w:rsidRDefault="00583DC3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000000"/>
          <w:sz w:val="20"/>
        </w:rPr>
      </w:pPr>
    </w:p>
    <w:tbl>
      <w:tblPr>
        <w:tblW w:w="0" w:type="auto"/>
        <w:tblInd w:w="646" w:type="dxa"/>
        <w:tblLayout w:type="fixed"/>
        <w:tblLook w:val="0000" w:firstRow="0" w:lastRow="0" w:firstColumn="0" w:lastColumn="0" w:noHBand="0" w:noVBand="0"/>
      </w:tblPr>
      <w:tblGrid>
        <w:gridCol w:w="2610"/>
        <w:gridCol w:w="6035"/>
      </w:tblGrid>
      <w:tr w:rsidR="00D21F7B" w14:paraId="31763A24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2F17B90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1E2B76" w14:textId="77777777" w:rsidR="00D21F7B" w:rsidRDefault="006A22D8" w:rsidP="000F38BC">
            <w:pPr>
              <w:pStyle w:val="Standard"/>
              <w:snapToGrid w:val="0"/>
              <w:spacing w:before="48" w:after="48" w:line="240" w:lineRule="atLeast"/>
              <w:jc w:val="both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Aiolos - Chiller</w:t>
            </w:r>
          </w:p>
        </w:tc>
      </w:tr>
      <w:tr w:rsidR="00D21F7B" w14:paraId="7E057C03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13C9D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F1C18" w14:textId="77777777" w:rsidR="00D21F7B" w:rsidRDefault="009116E7" w:rsidP="00583DC3">
            <w:pPr>
              <w:snapToGrid w:val="0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June 2014</w:t>
            </w:r>
            <w:r w:rsidR="00583DC3">
              <w:rPr>
                <w:rFonts w:ascii="Verdana" w:hAnsi="Verdana" w:cs="Arial"/>
                <w:b/>
                <w:bCs/>
                <w:iCs/>
                <w:sz w:val="20"/>
              </w:rPr>
              <w:t xml:space="preserve"> to March 2015</w:t>
            </w:r>
          </w:p>
        </w:tc>
      </w:tr>
      <w:tr w:rsidR="00D21F7B" w14:paraId="239C7ECA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3813E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Developed At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1EEA1" w14:textId="77777777" w:rsidR="00D21F7B" w:rsidRDefault="00AE559D" w:rsidP="000F38BC">
            <w:pPr>
              <w:snapToGrid w:val="0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Johnson Controls Pvt Ltd.</w:t>
            </w:r>
          </w:p>
        </w:tc>
      </w:tr>
      <w:tr w:rsidR="00D21F7B" w14:paraId="79DE13B6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8DF3A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897B9" w14:textId="75EFD686" w:rsidR="009D6284" w:rsidRPr="009D6284" w:rsidRDefault="009D6284" w:rsidP="009D6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</w:pPr>
            <w:r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This </w:t>
            </w:r>
            <w:r w:rsidR="005D558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e-commerce site was developed</w:t>
            </w:r>
            <w:r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to</w:t>
            </w:r>
            <w:r w:rsidR="005D558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help</w:t>
            </w:r>
            <w:r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choose appropriate Chiller for the user according to the type of building and area. My team 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was</w:t>
            </w:r>
            <w:r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responsible for Pricing of the Chiller.</w:t>
            </w:r>
          </w:p>
          <w:p w14:paraId="41C18460" w14:textId="77777777" w:rsidR="009D6284" w:rsidRPr="009D6284" w:rsidRDefault="005D558B" w:rsidP="009D6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</w:pP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The scope was to convert</w:t>
            </w:r>
            <w:r w:rsidR="009D6284"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Windows application to Web application where the application is written in 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multiple</w:t>
            </w:r>
            <w:r w:rsidR="009D6284"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programming languages including C++, C++ .NET, VB .NET with SQLite and Excel as back end.</w:t>
            </w:r>
          </w:p>
          <w:p w14:paraId="38002D7E" w14:textId="77777777" w:rsidR="00634E7B" w:rsidRPr="008D7F6E" w:rsidRDefault="005D558B" w:rsidP="005D55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Courier New"/>
                <w:color w:val="000000"/>
                <w:sz w:val="20"/>
              </w:rPr>
            </w:pP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Responsibilities included legacy code analysis and POC development to</w:t>
            </w:r>
            <w:r w:rsidR="009D6284"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help 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client make appropriate business decisions for their US and China geography application deployment. The team implemented </w:t>
            </w:r>
            <w:r w:rsidR="009D6284"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approve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d</w:t>
            </w:r>
            <w:r w:rsidR="009D6284"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POC 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and </w:t>
            </w:r>
            <w:r w:rsidR="009D6284"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integrate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d</w:t>
            </w:r>
            <w:r w:rsidR="009D6284" w:rsidRPr="009D628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it in the development TFS server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for subsequent production release.</w:t>
            </w:r>
          </w:p>
        </w:tc>
      </w:tr>
      <w:tr w:rsidR="00D21F7B" w14:paraId="697747F9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71E42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0AE9B" w14:textId="77777777" w:rsidR="00D21F7B" w:rsidRDefault="009D6284" w:rsidP="000E3403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Team Leader</w:t>
            </w:r>
          </w:p>
        </w:tc>
      </w:tr>
      <w:tr w:rsidR="00703EEA" w14:paraId="1D1C4877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1093B" w14:textId="77777777" w:rsidR="00703EEA" w:rsidRDefault="00703EEA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Team Size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3E1" w14:textId="77777777" w:rsidR="00703EEA" w:rsidRDefault="00703EEA" w:rsidP="000E3403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30</w:t>
            </w:r>
          </w:p>
        </w:tc>
      </w:tr>
      <w:tr w:rsidR="00D21F7B" w14:paraId="411C617A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4BC05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DEDE5" w14:textId="77777777" w:rsidR="00D21F7B" w:rsidRDefault="00FB558C" w:rsidP="000F38BC">
            <w:pPr>
              <w:snapToGrid w:val="0"/>
              <w:spacing w:before="0" w:after="120" w:line="360" w:lineRule="auto"/>
              <w:rPr>
                <w:rFonts w:ascii="Verdana" w:hAnsi="Verdana" w:cs="Verdana"/>
                <w:bCs/>
                <w:szCs w:val="18"/>
                <w:lang w:val="en-IN"/>
              </w:rPr>
            </w:pPr>
            <w:r>
              <w:rPr>
                <w:rFonts w:ascii="Verdana" w:hAnsi="Verdana" w:cs="Verdana"/>
                <w:bCs/>
                <w:szCs w:val="18"/>
                <w:lang w:val="en-IN"/>
              </w:rPr>
              <w:t>Asp.net</w:t>
            </w:r>
            <w:r w:rsidR="008312DD">
              <w:rPr>
                <w:rFonts w:ascii="Verdana" w:hAnsi="Verdana" w:cs="Verdana"/>
                <w:bCs/>
                <w:szCs w:val="18"/>
                <w:lang w:val="en-IN"/>
              </w:rPr>
              <w:t xml:space="preserve"> MVC</w:t>
            </w:r>
            <w:r w:rsidR="008D7F6E">
              <w:rPr>
                <w:rFonts w:ascii="Verdana" w:hAnsi="Verdana" w:cs="Verdana"/>
                <w:bCs/>
                <w:szCs w:val="18"/>
                <w:lang w:val="en-IN"/>
              </w:rPr>
              <w:t xml:space="preserve"> </w:t>
            </w:r>
            <w:r w:rsidR="00BF404E">
              <w:rPr>
                <w:rFonts w:ascii="Verdana" w:hAnsi="Verdana" w:cs="Verdana"/>
                <w:bCs/>
                <w:szCs w:val="18"/>
                <w:lang w:val="en-IN"/>
              </w:rPr>
              <w:t>5</w:t>
            </w:r>
            <w:r>
              <w:rPr>
                <w:rFonts w:ascii="Verdana" w:hAnsi="Verdana" w:cs="Verdana"/>
                <w:bCs/>
                <w:szCs w:val="18"/>
                <w:lang w:val="en-IN"/>
              </w:rPr>
              <w:t>.0, C#, SQL Server 201</w:t>
            </w:r>
            <w:r w:rsidR="008312DD">
              <w:rPr>
                <w:rFonts w:ascii="Verdana" w:hAnsi="Verdana" w:cs="Verdana"/>
                <w:bCs/>
                <w:szCs w:val="18"/>
                <w:lang w:val="en-IN"/>
              </w:rPr>
              <w:t>2</w:t>
            </w:r>
            <w:r w:rsidR="00AC0392">
              <w:rPr>
                <w:rFonts w:ascii="Verdana" w:hAnsi="Verdana" w:cs="Verdana"/>
                <w:bCs/>
                <w:szCs w:val="18"/>
                <w:lang w:val="en-IN"/>
              </w:rPr>
              <w:t>, EF 5.0</w:t>
            </w:r>
            <w:r w:rsidR="00324488">
              <w:rPr>
                <w:rFonts w:ascii="Verdana" w:hAnsi="Verdana" w:cs="Verdana"/>
                <w:bCs/>
                <w:szCs w:val="18"/>
                <w:lang w:val="en-IN"/>
              </w:rPr>
              <w:t xml:space="preserve">, Ajax, JQuery, </w:t>
            </w:r>
            <w:r w:rsidR="00324488">
              <w:rPr>
                <w:rFonts w:ascii="Verdana" w:hAnsi="Verdana" w:cs="Verdana"/>
                <w:bCs/>
                <w:szCs w:val="18"/>
                <w:lang w:val="en-IN"/>
              </w:rPr>
              <w:lastRenderedPageBreak/>
              <w:t>Web API</w:t>
            </w:r>
          </w:p>
        </w:tc>
      </w:tr>
      <w:tr w:rsidR="00D21F7B" w14:paraId="339FEF98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465C0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lastRenderedPageBreak/>
              <w:t>Tools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06E31" w14:textId="77777777" w:rsidR="00D21F7B" w:rsidRDefault="00DF0107" w:rsidP="00FB558C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Visual Studio 2013</w:t>
            </w:r>
            <w:r w:rsidR="00D21F7B">
              <w:rPr>
                <w:rFonts w:ascii="Verdana" w:hAnsi="Verdana" w:cs="Arial"/>
                <w:bCs/>
                <w:sz w:val="20"/>
              </w:rPr>
              <w:t xml:space="preserve"> ,</w:t>
            </w:r>
            <w:r w:rsidR="00FB558C">
              <w:rPr>
                <w:rFonts w:ascii="Verdana" w:hAnsi="Verdana" w:cs="Verdana"/>
                <w:bCs/>
                <w:szCs w:val="18"/>
                <w:lang w:val="en-IN"/>
              </w:rPr>
              <w:t xml:space="preserve"> SQL Server 201</w:t>
            </w:r>
            <w:r>
              <w:rPr>
                <w:rFonts w:ascii="Verdana" w:hAnsi="Verdana" w:cs="Verdana"/>
                <w:bCs/>
                <w:szCs w:val="18"/>
                <w:lang w:val="en-IN"/>
              </w:rPr>
              <w:t>3</w:t>
            </w:r>
            <w:r w:rsidR="00D21F7B">
              <w:rPr>
                <w:rFonts w:ascii="Verdana" w:hAnsi="Verdana" w:cs="Arial"/>
                <w:bCs/>
                <w:sz w:val="20"/>
              </w:rPr>
              <w:t xml:space="preserve">, </w:t>
            </w:r>
            <w:r w:rsidR="00FB558C">
              <w:rPr>
                <w:rFonts w:ascii="Verdana" w:hAnsi="Verdana" w:cs="Verdana"/>
                <w:bCs/>
                <w:szCs w:val="18"/>
                <w:lang w:val="en-IN"/>
              </w:rPr>
              <w:t>TFS</w:t>
            </w:r>
          </w:p>
        </w:tc>
      </w:tr>
      <w:tr w:rsidR="00D21F7B" w14:paraId="4687871E" w14:textId="77777777" w:rsidTr="000F38BC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770FD" w14:textId="77777777" w:rsidR="00D21F7B" w:rsidRDefault="00D21F7B" w:rsidP="000F38B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Highlights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65A6D" w14:textId="77777777" w:rsidR="009116E7" w:rsidRPr="009116E7" w:rsidRDefault="009116E7" w:rsidP="009116E7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 w:rsidRPr="009116E7">
              <w:rPr>
                <w:rFonts w:cs="Arial"/>
                <w:bCs/>
                <w:sz w:val="20"/>
              </w:rPr>
              <w:t>•</w:t>
            </w:r>
            <w:r w:rsidRPr="009116E7">
              <w:rPr>
                <w:rFonts w:cs="Arial"/>
                <w:bCs/>
                <w:sz w:val="20"/>
              </w:rPr>
              <w:tab/>
              <w:t>Task Distribution/Assignment with Effort Hours</w:t>
            </w:r>
          </w:p>
          <w:p w14:paraId="3077CA23" w14:textId="77777777" w:rsidR="009116E7" w:rsidRPr="009116E7" w:rsidRDefault="009116E7" w:rsidP="009116E7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 w:rsidRPr="009116E7">
              <w:rPr>
                <w:rFonts w:cs="Arial"/>
                <w:bCs/>
                <w:sz w:val="20"/>
              </w:rPr>
              <w:t>•</w:t>
            </w:r>
            <w:r w:rsidRPr="009116E7">
              <w:rPr>
                <w:rFonts w:cs="Arial"/>
                <w:bCs/>
                <w:sz w:val="20"/>
              </w:rPr>
              <w:tab/>
              <w:t>Guiding Team to Achieve the task within time</w:t>
            </w:r>
          </w:p>
          <w:p w14:paraId="7E925F94" w14:textId="77777777" w:rsidR="009116E7" w:rsidRPr="009116E7" w:rsidRDefault="009116E7" w:rsidP="009116E7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 w:rsidRPr="009116E7">
              <w:rPr>
                <w:rFonts w:cs="Arial"/>
                <w:bCs/>
                <w:sz w:val="20"/>
              </w:rPr>
              <w:t>•</w:t>
            </w:r>
            <w:r w:rsidRPr="009116E7">
              <w:rPr>
                <w:rFonts w:cs="Arial"/>
                <w:bCs/>
                <w:sz w:val="20"/>
              </w:rPr>
              <w:tab/>
              <w:t>Develop Business Logic.</w:t>
            </w:r>
          </w:p>
          <w:p w14:paraId="506999D0" w14:textId="77777777" w:rsidR="009116E7" w:rsidRPr="009116E7" w:rsidRDefault="009116E7" w:rsidP="009116E7">
            <w:pPr>
              <w:pStyle w:val="BodyText2"/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 w:rsidRPr="009116E7">
              <w:rPr>
                <w:rFonts w:cs="Arial"/>
                <w:bCs/>
                <w:sz w:val="20"/>
              </w:rPr>
              <w:t>•</w:t>
            </w:r>
            <w:r w:rsidRPr="009116E7">
              <w:rPr>
                <w:rFonts w:cs="Arial"/>
                <w:bCs/>
                <w:sz w:val="20"/>
              </w:rPr>
              <w:tab/>
              <w:t>Code Review / Discussion with Onsite Team .</w:t>
            </w:r>
          </w:p>
          <w:p w14:paraId="7E3EB3E0" w14:textId="77777777" w:rsidR="00D21F7B" w:rsidRDefault="009116E7" w:rsidP="005D558B">
            <w:pPr>
              <w:pStyle w:val="BodyText2"/>
              <w:snapToGrid w:val="0"/>
              <w:spacing w:before="48" w:after="48" w:line="240" w:lineRule="atLeast"/>
              <w:ind w:left="794" w:hanging="794"/>
              <w:rPr>
                <w:rFonts w:cs="Arial"/>
                <w:bCs/>
                <w:sz w:val="20"/>
              </w:rPr>
            </w:pPr>
            <w:r w:rsidRPr="009116E7">
              <w:rPr>
                <w:rFonts w:cs="Arial"/>
                <w:bCs/>
                <w:sz w:val="20"/>
              </w:rPr>
              <w:t>•</w:t>
            </w:r>
            <w:r w:rsidRPr="009116E7">
              <w:rPr>
                <w:rFonts w:cs="Arial"/>
                <w:bCs/>
                <w:sz w:val="20"/>
              </w:rPr>
              <w:tab/>
              <w:t>Writing MVC Code and Develop Web based Application.</w:t>
            </w:r>
          </w:p>
        </w:tc>
      </w:tr>
    </w:tbl>
    <w:p w14:paraId="585775B8" w14:textId="77777777" w:rsidR="00D21F7B" w:rsidRDefault="00D21F7B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FF0000"/>
          <w:sz w:val="20"/>
        </w:rPr>
      </w:pPr>
    </w:p>
    <w:tbl>
      <w:tblPr>
        <w:tblW w:w="0" w:type="auto"/>
        <w:tblInd w:w="646" w:type="dxa"/>
        <w:tblLayout w:type="fixed"/>
        <w:tblLook w:val="0000" w:firstRow="0" w:lastRow="0" w:firstColumn="0" w:lastColumn="0" w:noHBand="0" w:noVBand="0"/>
      </w:tblPr>
      <w:tblGrid>
        <w:gridCol w:w="2610"/>
        <w:gridCol w:w="6035"/>
      </w:tblGrid>
      <w:tr w:rsidR="006A22D8" w14:paraId="7E2006F4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E4BFC4C" w14:textId="77777777" w:rsidR="006A22D8" w:rsidRDefault="006A22D8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1AAB07" w14:textId="77777777" w:rsidR="006A22D8" w:rsidRDefault="00693477" w:rsidP="008E3E44">
            <w:pPr>
              <w:pStyle w:val="Standard"/>
              <w:snapToGrid w:val="0"/>
              <w:spacing w:before="48" w:after="48" w:line="240" w:lineRule="atLeast"/>
              <w:jc w:val="both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Rozy Prints Invoice Management</w:t>
            </w:r>
          </w:p>
        </w:tc>
      </w:tr>
      <w:tr w:rsidR="006A22D8" w14:paraId="1E0D5AA5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7AF8F" w14:textId="77777777" w:rsidR="006A22D8" w:rsidRDefault="006A22D8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6D098" w14:textId="77777777" w:rsidR="006A22D8" w:rsidRPr="00855A70" w:rsidRDefault="00855A70" w:rsidP="008E3E44">
            <w:pPr>
              <w:snapToGrid w:val="0"/>
              <w:rPr>
                <w:rFonts w:ascii="Verdana" w:hAnsi="Verdana" w:cs="Arial"/>
                <w:bCs/>
                <w:iCs/>
                <w:sz w:val="20"/>
              </w:rPr>
            </w:pPr>
            <w:r>
              <w:rPr>
                <w:rFonts w:ascii="Verdana" w:hAnsi="Verdana" w:cs="Arial"/>
                <w:bCs/>
                <w:iCs/>
                <w:sz w:val="20"/>
              </w:rPr>
              <w:t>Jan 2014 to June 2014</w:t>
            </w:r>
          </w:p>
        </w:tc>
      </w:tr>
      <w:tr w:rsidR="006A22D8" w14:paraId="611E9D36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B3680" w14:textId="77777777" w:rsidR="006A22D8" w:rsidRDefault="006A22D8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675B6" w14:textId="77777777" w:rsidR="006A22D8" w:rsidRPr="008D7F6E" w:rsidRDefault="00AA3920" w:rsidP="005E7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Courier New"/>
                <w:color w:val="000000"/>
                <w:sz w:val="20"/>
              </w:rPr>
            </w:pPr>
            <w:r w:rsidRPr="00AA392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This Win Forms application is responsible for managing Printing and maintaining Invoice &amp;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Receipt</w:t>
            </w:r>
            <w:r w:rsidRPr="00AA392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details. It keeps the information about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customers’ purchase transactions with</w:t>
            </w:r>
            <w:r w:rsidRPr="00AA392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reminder/notification feature for unpaid bi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lls. </w:t>
            </w:r>
          </w:p>
        </w:tc>
      </w:tr>
      <w:tr w:rsidR="006A22D8" w14:paraId="49C42CAE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1FAA4" w14:textId="77777777" w:rsidR="006A22D8" w:rsidRDefault="006A22D8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95BD2" w14:textId="77777777" w:rsidR="006A22D8" w:rsidRDefault="00754A8A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Developer</w:t>
            </w:r>
          </w:p>
        </w:tc>
      </w:tr>
      <w:tr w:rsidR="006A22D8" w14:paraId="486C9B4F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2DB31" w14:textId="77777777" w:rsidR="006A22D8" w:rsidRDefault="006A22D8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FA152" w14:textId="77777777" w:rsidR="006A22D8" w:rsidRDefault="006B55B4" w:rsidP="008A0E6B">
            <w:pPr>
              <w:snapToGrid w:val="0"/>
              <w:spacing w:before="0" w:after="120" w:line="360" w:lineRule="auto"/>
              <w:rPr>
                <w:rFonts w:ascii="Verdana" w:hAnsi="Verdana" w:cs="Verdana"/>
                <w:bCs/>
                <w:szCs w:val="18"/>
                <w:lang w:val="en-IN"/>
              </w:rPr>
            </w:pPr>
            <w:r>
              <w:rPr>
                <w:rFonts w:ascii="Verdana" w:hAnsi="Verdana" w:cs="Verdana"/>
                <w:bCs/>
                <w:szCs w:val="18"/>
                <w:lang w:val="en-IN"/>
              </w:rPr>
              <w:t>.NET Win Forms, MS SQL SERVER 2008</w:t>
            </w:r>
            <w:r w:rsidR="002622F7">
              <w:rPr>
                <w:rFonts w:ascii="Verdana" w:hAnsi="Verdana" w:cs="Verdana"/>
                <w:bCs/>
                <w:szCs w:val="18"/>
                <w:lang w:val="en-IN"/>
              </w:rPr>
              <w:t xml:space="preserve">, </w:t>
            </w:r>
            <w:r w:rsidR="00CA10E3">
              <w:rPr>
                <w:rFonts w:ascii="Verdana" w:hAnsi="Verdana" w:cs="Verdana"/>
                <w:bCs/>
                <w:szCs w:val="18"/>
                <w:lang w:val="en-IN"/>
              </w:rPr>
              <w:t>EF</w:t>
            </w:r>
          </w:p>
        </w:tc>
      </w:tr>
      <w:tr w:rsidR="006A22D8" w14:paraId="2452E85A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EFB59" w14:textId="77777777" w:rsidR="006A22D8" w:rsidRDefault="006A22D8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D2A0C" w14:textId="77777777" w:rsidR="006A22D8" w:rsidRDefault="006A22D8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Visual Studio 201</w:t>
            </w:r>
            <w:r w:rsidR="00E15DDE">
              <w:rPr>
                <w:rFonts w:ascii="Verdana" w:hAnsi="Verdana" w:cs="Arial"/>
                <w:bCs/>
                <w:sz w:val="20"/>
              </w:rPr>
              <w:t>0</w:t>
            </w:r>
            <w:r>
              <w:rPr>
                <w:rFonts w:ascii="Verdana" w:hAnsi="Verdana" w:cs="Arial"/>
                <w:bCs/>
                <w:sz w:val="20"/>
              </w:rPr>
              <w:t xml:space="preserve"> ,</w:t>
            </w:r>
            <w:r>
              <w:rPr>
                <w:rFonts w:ascii="Verdana" w:hAnsi="Verdana" w:cs="Verdana"/>
                <w:bCs/>
                <w:szCs w:val="18"/>
                <w:lang w:val="en-IN"/>
              </w:rPr>
              <w:t xml:space="preserve"> SQL Server 2</w:t>
            </w:r>
            <w:r w:rsidR="00484F89">
              <w:rPr>
                <w:rFonts w:ascii="Verdana" w:hAnsi="Verdana" w:cs="Verdana"/>
                <w:bCs/>
                <w:szCs w:val="18"/>
                <w:lang w:val="en-IN"/>
              </w:rPr>
              <w:t>0</w:t>
            </w:r>
            <w:r w:rsidR="00E15DDE">
              <w:rPr>
                <w:rFonts w:ascii="Verdana" w:hAnsi="Verdana" w:cs="Verdana"/>
                <w:bCs/>
                <w:szCs w:val="18"/>
                <w:lang w:val="en-IN"/>
              </w:rPr>
              <w:t>08</w:t>
            </w:r>
          </w:p>
        </w:tc>
      </w:tr>
      <w:tr w:rsidR="006A22D8" w14:paraId="3718E609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87DF1" w14:textId="77777777" w:rsidR="006A22D8" w:rsidRDefault="006A22D8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Highlights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57B3" w14:textId="77777777" w:rsidR="00F32255" w:rsidRDefault="00B94549" w:rsidP="00F32255">
            <w:pPr>
              <w:pStyle w:val="BodyText2"/>
              <w:numPr>
                <w:ilvl w:val="0"/>
                <w:numId w:val="8"/>
              </w:numPr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Have made use of Graphics classes of C# to make Invoices</w:t>
            </w:r>
          </w:p>
          <w:p w14:paraId="1DD53D01" w14:textId="77777777" w:rsidR="00F32255" w:rsidRDefault="00F32255" w:rsidP="00F32255">
            <w:pPr>
              <w:pStyle w:val="BodyText2"/>
              <w:numPr>
                <w:ilvl w:val="0"/>
                <w:numId w:val="8"/>
              </w:numPr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Writing Stored Procedures</w:t>
            </w:r>
          </w:p>
          <w:p w14:paraId="18921413" w14:textId="77777777" w:rsidR="006A22D8" w:rsidRDefault="00381EFA" w:rsidP="00381EFA">
            <w:pPr>
              <w:pStyle w:val="BodyText2"/>
              <w:numPr>
                <w:ilvl w:val="0"/>
                <w:numId w:val="8"/>
              </w:numPr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Documentation, Designing and Coding has done by myself</w:t>
            </w:r>
          </w:p>
        </w:tc>
      </w:tr>
    </w:tbl>
    <w:p w14:paraId="513DA589" w14:textId="77777777" w:rsidR="006A22D8" w:rsidRDefault="006A22D8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FF0000"/>
          <w:sz w:val="20"/>
        </w:rPr>
      </w:pPr>
    </w:p>
    <w:tbl>
      <w:tblPr>
        <w:tblW w:w="0" w:type="auto"/>
        <w:tblInd w:w="646" w:type="dxa"/>
        <w:tblLayout w:type="fixed"/>
        <w:tblLook w:val="0000" w:firstRow="0" w:lastRow="0" w:firstColumn="0" w:lastColumn="0" w:noHBand="0" w:noVBand="0"/>
      </w:tblPr>
      <w:tblGrid>
        <w:gridCol w:w="2610"/>
        <w:gridCol w:w="6035"/>
      </w:tblGrid>
      <w:tr w:rsidR="00F5349C" w14:paraId="67A09687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5045070" w14:textId="77777777" w:rsidR="00F5349C" w:rsidRDefault="00F5349C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8EA018" w14:textId="77777777" w:rsidR="00F5349C" w:rsidRDefault="00F5349C" w:rsidP="00F5349C">
            <w:pPr>
              <w:pStyle w:val="Standard"/>
              <w:snapToGrid w:val="0"/>
              <w:spacing w:before="48" w:after="48" w:line="240" w:lineRule="atLeast"/>
              <w:jc w:val="both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Rozy Prints Inventory Management</w:t>
            </w:r>
          </w:p>
        </w:tc>
      </w:tr>
      <w:tr w:rsidR="00F5349C" w14:paraId="7D796B23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BA2C5" w14:textId="77777777" w:rsidR="00F5349C" w:rsidRDefault="00F5349C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01E5B" w14:textId="77777777" w:rsidR="00F5349C" w:rsidRPr="00565EB8" w:rsidRDefault="00565EB8" w:rsidP="008E3E44">
            <w:pPr>
              <w:snapToGrid w:val="0"/>
              <w:rPr>
                <w:rFonts w:ascii="Verdana" w:hAnsi="Verdana" w:cs="Arial"/>
                <w:bCs/>
                <w:iCs/>
                <w:sz w:val="20"/>
              </w:rPr>
            </w:pPr>
            <w:r>
              <w:rPr>
                <w:rFonts w:ascii="Verdana" w:hAnsi="Verdana" w:cs="Arial"/>
                <w:bCs/>
                <w:iCs/>
                <w:sz w:val="20"/>
              </w:rPr>
              <w:t>Jan 2014 to June 2014</w:t>
            </w:r>
          </w:p>
        </w:tc>
      </w:tr>
      <w:tr w:rsidR="00F5349C" w14:paraId="552C5065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01500" w14:textId="77777777" w:rsidR="00F5349C" w:rsidRDefault="00F5349C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816F" w14:textId="168ACAB5" w:rsidR="00F5349C" w:rsidRPr="008D7F6E" w:rsidRDefault="000E1C74" w:rsidP="005E7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Courier New"/>
                <w:color w:val="000000"/>
                <w:sz w:val="20"/>
              </w:rPr>
            </w:pP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This Win Forms application was made for managing Inventory Rozy Prints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supplies.</w:t>
            </w: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I</w:t>
            </w: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t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manages</w:t>
            </w: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inventory </w:t>
            </w: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data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of supplies</w:t>
            </w: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in the warehouse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, matches with order 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pipeline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with an ability to replenish supplies just in time.</w:t>
            </w: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The application also features</w:t>
            </w:r>
            <w:r w:rsidRPr="000E1C7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5E747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Sales reports.</w:t>
            </w:r>
          </w:p>
        </w:tc>
      </w:tr>
      <w:tr w:rsidR="00F5349C" w14:paraId="197121B3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52110" w14:textId="77777777" w:rsidR="00F5349C" w:rsidRDefault="00F5349C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2BA4" w14:textId="77777777" w:rsidR="00F5349C" w:rsidRDefault="00F5349C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Developer</w:t>
            </w:r>
          </w:p>
        </w:tc>
      </w:tr>
      <w:tr w:rsidR="00F5349C" w14:paraId="0FF00B47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691D1" w14:textId="77777777" w:rsidR="00F5349C" w:rsidRDefault="00F5349C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C4D5" w14:textId="77777777" w:rsidR="00F5349C" w:rsidRDefault="00F5349C" w:rsidP="00CA10E3">
            <w:pPr>
              <w:snapToGrid w:val="0"/>
              <w:spacing w:before="0" w:after="120" w:line="360" w:lineRule="auto"/>
              <w:rPr>
                <w:rFonts w:ascii="Verdana" w:hAnsi="Verdana" w:cs="Verdana"/>
                <w:bCs/>
                <w:szCs w:val="18"/>
                <w:lang w:val="en-IN"/>
              </w:rPr>
            </w:pPr>
            <w:r>
              <w:rPr>
                <w:rFonts w:ascii="Verdana" w:hAnsi="Verdana" w:cs="Verdana"/>
                <w:bCs/>
                <w:szCs w:val="18"/>
                <w:lang w:val="en-IN"/>
              </w:rPr>
              <w:t xml:space="preserve">.NET Win Forms, MS SQL SERVER, </w:t>
            </w:r>
            <w:r w:rsidR="00CA10E3">
              <w:rPr>
                <w:rFonts w:ascii="Verdana" w:hAnsi="Verdana" w:cs="Verdana"/>
                <w:bCs/>
                <w:szCs w:val="18"/>
                <w:lang w:val="en-IN"/>
              </w:rPr>
              <w:t>EF</w:t>
            </w:r>
          </w:p>
        </w:tc>
      </w:tr>
      <w:tr w:rsidR="00F5349C" w14:paraId="44905A90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ED6BDA" w14:textId="77777777" w:rsidR="00F5349C" w:rsidRDefault="00F5349C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F417E" w14:textId="77777777" w:rsidR="00F5349C" w:rsidRDefault="00F5349C" w:rsidP="0069710B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Visual Studio 201</w:t>
            </w:r>
            <w:r w:rsidR="00E15DDE">
              <w:rPr>
                <w:rFonts w:ascii="Verdana" w:hAnsi="Verdana" w:cs="Arial"/>
                <w:bCs/>
                <w:sz w:val="20"/>
              </w:rPr>
              <w:t>0</w:t>
            </w:r>
            <w:r>
              <w:rPr>
                <w:rFonts w:ascii="Verdana" w:hAnsi="Verdana" w:cs="Arial"/>
                <w:bCs/>
                <w:sz w:val="20"/>
              </w:rPr>
              <w:t>,</w:t>
            </w:r>
            <w:r>
              <w:rPr>
                <w:rFonts w:ascii="Verdana" w:hAnsi="Verdana" w:cs="Verdana"/>
                <w:bCs/>
                <w:szCs w:val="18"/>
                <w:lang w:val="en-IN"/>
              </w:rPr>
              <w:t xml:space="preserve"> SQL Server </w:t>
            </w:r>
            <w:r w:rsidR="0069710B">
              <w:rPr>
                <w:rFonts w:ascii="Verdana" w:hAnsi="Verdana" w:cs="Verdana"/>
                <w:bCs/>
                <w:szCs w:val="18"/>
                <w:lang w:val="en-IN"/>
              </w:rPr>
              <w:t>2008</w:t>
            </w:r>
          </w:p>
        </w:tc>
      </w:tr>
      <w:tr w:rsidR="00F5349C" w14:paraId="2D60C404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F0D58" w14:textId="77777777" w:rsidR="00F5349C" w:rsidRDefault="00F5349C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Highlights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FCA4E" w14:textId="77777777" w:rsidR="00F5349C" w:rsidRPr="006415C3" w:rsidRDefault="00F5349C" w:rsidP="006415C3">
            <w:pPr>
              <w:pStyle w:val="BodyText2"/>
              <w:numPr>
                <w:ilvl w:val="0"/>
                <w:numId w:val="8"/>
              </w:numPr>
              <w:snapToGrid w:val="0"/>
              <w:spacing w:before="48" w:after="48" w:line="24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Writing Stored Procedures</w:t>
            </w:r>
          </w:p>
        </w:tc>
      </w:tr>
    </w:tbl>
    <w:p w14:paraId="744C9156" w14:textId="77777777" w:rsidR="00F5349C" w:rsidRDefault="00F5349C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FF0000"/>
          <w:sz w:val="20"/>
        </w:rPr>
      </w:pPr>
    </w:p>
    <w:p w14:paraId="38707FD0" w14:textId="77777777" w:rsidR="00F5349C" w:rsidRDefault="00F5349C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FF0000"/>
          <w:sz w:val="20"/>
        </w:rPr>
      </w:pPr>
    </w:p>
    <w:tbl>
      <w:tblPr>
        <w:tblW w:w="0" w:type="auto"/>
        <w:tblInd w:w="646" w:type="dxa"/>
        <w:tblLayout w:type="fixed"/>
        <w:tblLook w:val="0000" w:firstRow="0" w:lastRow="0" w:firstColumn="0" w:lastColumn="0" w:noHBand="0" w:noVBand="0"/>
      </w:tblPr>
      <w:tblGrid>
        <w:gridCol w:w="2610"/>
        <w:gridCol w:w="6035"/>
      </w:tblGrid>
      <w:tr w:rsidR="00314C99" w14:paraId="5947FAB4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EE413DF" w14:textId="77777777" w:rsidR="00314C99" w:rsidRDefault="00314C99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DB2C87" w14:textId="77777777" w:rsidR="00314C99" w:rsidRDefault="00E86F58" w:rsidP="008E3E44">
            <w:pPr>
              <w:pStyle w:val="Standard"/>
              <w:snapToGrid w:val="0"/>
              <w:spacing w:before="48" w:after="48" w:line="240" w:lineRule="atLeast"/>
              <w:jc w:val="both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 xml:space="preserve">Coop services </w:t>
            </w:r>
            <w:r w:rsidR="00FF76DB">
              <w:rPr>
                <w:rFonts w:ascii="Verdana" w:hAnsi="Verdana" w:cs="Arial"/>
                <w:b/>
                <w:bCs/>
                <w:iCs/>
                <w:sz w:val="20"/>
              </w:rPr>
              <w:t>Travel Agency</w:t>
            </w:r>
          </w:p>
        </w:tc>
      </w:tr>
      <w:tr w:rsidR="00314C99" w14:paraId="13CF6400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9A60E" w14:textId="77777777" w:rsidR="00314C99" w:rsidRDefault="00314C99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438AF" w14:textId="77777777" w:rsidR="00314C99" w:rsidRPr="00A56EE0" w:rsidRDefault="00A56EE0" w:rsidP="008E3E44">
            <w:pPr>
              <w:snapToGrid w:val="0"/>
              <w:rPr>
                <w:rFonts w:ascii="Verdana" w:hAnsi="Verdana" w:cs="Arial"/>
                <w:bCs/>
                <w:iCs/>
                <w:sz w:val="20"/>
              </w:rPr>
            </w:pPr>
            <w:r>
              <w:rPr>
                <w:rFonts w:ascii="Verdana" w:hAnsi="Verdana" w:cs="Arial"/>
                <w:bCs/>
                <w:iCs/>
                <w:sz w:val="20"/>
              </w:rPr>
              <w:t>July 2013 to Dec 2013</w:t>
            </w:r>
          </w:p>
        </w:tc>
      </w:tr>
      <w:tr w:rsidR="00314C99" w14:paraId="7F002098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BFFFC" w14:textId="77777777" w:rsidR="00314C99" w:rsidRDefault="00314C99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831ED" w14:textId="6D1A0A7A" w:rsidR="00314C99" w:rsidRPr="008D7F6E" w:rsidRDefault="00C66D2D" w:rsidP="00577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Courier New"/>
                <w:color w:val="000000"/>
                <w:sz w:val="20"/>
              </w:rPr>
            </w:pP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An application for managing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Heavy Occupancy Vehicle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lastRenderedPageBreak/>
              <w:t>(HOV) bookings.</w:t>
            </w:r>
            <w:r w:rsidR="00404450" w:rsidRPr="0040445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The application helps manage</w:t>
            </w:r>
            <w:r w:rsidR="00404450" w:rsidRPr="0040445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online booking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s</w:t>
            </w:r>
            <w:r w:rsidR="00404450" w:rsidRPr="0040445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and dispatches vehicle(s) 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with</w:t>
            </w:r>
            <w:r w:rsidR="00404450" w:rsidRPr="00404450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choosing pick up point, destination, number of passengers a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nd special requirements</w:t>
            </w:r>
            <w:r w:rsidR="005773BB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as inputs.</w:t>
            </w:r>
          </w:p>
        </w:tc>
      </w:tr>
      <w:tr w:rsidR="00314C99" w14:paraId="4F66564E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F5CB5" w14:textId="77777777" w:rsidR="00314C99" w:rsidRDefault="00314C99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lastRenderedPageBreak/>
              <w:t>Role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45E66" w14:textId="77777777" w:rsidR="00314C99" w:rsidRDefault="00314C99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Developer</w:t>
            </w:r>
          </w:p>
        </w:tc>
      </w:tr>
      <w:tr w:rsidR="00314C99" w14:paraId="47C77826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9D3DE" w14:textId="77777777" w:rsidR="00314C99" w:rsidRDefault="00314C99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1A3D9" w14:textId="77777777" w:rsidR="00314C99" w:rsidRDefault="00CF5EDD" w:rsidP="00CC218E">
            <w:pPr>
              <w:snapToGrid w:val="0"/>
              <w:spacing w:before="0" w:after="120" w:line="360" w:lineRule="auto"/>
              <w:rPr>
                <w:rFonts w:ascii="Verdana" w:hAnsi="Verdana" w:cs="Verdana"/>
                <w:bCs/>
                <w:szCs w:val="18"/>
                <w:lang w:val="en-IN"/>
              </w:rPr>
            </w:pPr>
            <w:r>
              <w:rPr>
                <w:rFonts w:ascii="Verdana" w:hAnsi="Verdana" w:cs="Verdana"/>
                <w:bCs/>
                <w:szCs w:val="18"/>
                <w:lang w:val="en-IN"/>
              </w:rPr>
              <w:t>ASP.NET C#</w:t>
            </w:r>
            <w:r w:rsidR="00246752">
              <w:rPr>
                <w:rFonts w:ascii="Verdana" w:hAnsi="Verdana" w:cs="Verdana"/>
                <w:bCs/>
                <w:szCs w:val="18"/>
                <w:lang w:val="en-IN"/>
              </w:rPr>
              <w:t>, MS SQL 2008 with LINQ</w:t>
            </w:r>
            <w:r w:rsidR="006A2AEE" w:rsidRPr="006A2AEE">
              <w:rPr>
                <w:rFonts w:ascii="Verdana" w:hAnsi="Verdana" w:cs="Verdana"/>
                <w:bCs/>
                <w:szCs w:val="18"/>
                <w:lang w:val="en-IN"/>
              </w:rPr>
              <w:t>,</w:t>
            </w:r>
            <w:r w:rsidR="00FB294B">
              <w:rPr>
                <w:rFonts w:ascii="Verdana" w:hAnsi="Verdana" w:cs="Verdana"/>
                <w:bCs/>
                <w:szCs w:val="18"/>
                <w:lang w:val="en-IN"/>
              </w:rPr>
              <w:t xml:space="preserve"> ADO.NET,</w:t>
            </w:r>
            <w:r w:rsidR="006A2AEE" w:rsidRPr="006A2AEE">
              <w:rPr>
                <w:rFonts w:ascii="Verdana" w:hAnsi="Verdana" w:cs="Verdana"/>
                <w:bCs/>
                <w:szCs w:val="18"/>
                <w:lang w:val="en-IN"/>
              </w:rPr>
              <w:t xml:space="preserve"> Ajax, JQuery</w:t>
            </w:r>
            <w:r w:rsidR="0021079D">
              <w:rPr>
                <w:rFonts w:ascii="Verdana" w:hAnsi="Verdana" w:cs="Verdana"/>
                <w:bCs/>
                <w:szCs w:val="18"/>
                <w:lang w:val="en-IN"/>
              </w:rPr>
              <w:t>, Web Services</w:t>
            </w:r>
          </w:p>
        </w:tc>
      </w:tr>
      <w:tr w:rsidR="00314C99" w14:paraId="03521813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92C1C" w14:textId="77777777" w:rsidR="00314C99" w:rsidRDefault="00314C99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E1400" w14:textId="77777777" w:rsidR="00314C99" w:rsidRDefault="00581093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Visual Studio 20</w:t>
            </w:r>
            <w:r w:rsidR="00F900C8">
              <w:rPr>
                <w:rFonts w:ascii="Verdana" w:hAnsi="Verdana" w:cs="Arial"/>
                <w:bCs/>
                <w:sz w:val="20"/>
              </w:rPr>
              <w:t>0</w:t>
            </w:r>
            <w:r>
              <w:rPr>
                <w:rFonts w:ascii="Verdana" w:hAnsi="Verdana" w:cs="Arial"/>
                <w:bCs/>
                <w:sz w:val="20"/>
              </w:rPr>
              <w:t>8</w:t>
            </w:r>
            <w:r w:rsidR="00314C99">
              <w:rPr>
                <w:rFonts w:ascii="Verdana" w:hAnsi="Verdana" w:cs="Arial"/>
                <w:bCs/>
                <w:sz w:val="20"/>
              </w:rPr>
              <w:t>,</w:t>
            </w:r>
            <w:r w:rsidR="00314C99">
              <w:rPr>
                <w:rFonts w:ascii="Verdana" w:hAnsi="Verdana" w:cs="Verdana"/>
                <w:bCs/>
                <w:szCs w:val="18"/>
                <w:lang w:val="en-IN"/>
              </w:rPr>
              <w:t xml:space="preserve"> SQL Server 2</w:t>
            </w:r>
            <w:r w:rsidR="001E002F">
              <w:rPr>
                <w:rFonts w:ascii="Verdana" w:hAnsi="Verdana" w:cs="Verdana"/>
                <w:bCs/>
                <w:szCs w:val="18"/>
                <w:lang w:val="en-IN"/>
              </w:rPr>
              <w:t>008</w:t>
            </w:r>
          </w:p>
        </w:tc>
      </w:tr>
    </w:tbl>
    <w:p w14:paraId="7F723CBB" w14:textId="77777777" w:rsidR="00314C99" w:rsidRDefault="00314C99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FF0000"/>
          <w:sz w:val="20"/>
        </w:rPr>
      </w:pPr>
    </w:p>
    <w:tbl>
      <w:tblPr>
        <w:tblW w:w="0" w:type="auto"/>
        <w:tblInd w:w="646" w:type="dxa"/>
        <w:tblLayout w:type="fixed"/>
        <w:tblLook w:val="0000" w:firstRow="0" w:lastRow="0" w:firstColumn="0" w:lastColumn="0" w:noHBand="0" w:noVBand="0"/>
      </w:tblPr>
      <w:tblGrid>
        <w:gridCol w:w="2610"/>
        <w:gridCol w:w="6035"/>
      </w:tblGrid>
      <w:tr w:rsidR="00A4102B" w14:paraId="33D4BCFB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C90DC1A" w14:textId="77777777" w:rsidR="00A4102B" w:rsidRDefault="00A4102B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58C044" w14:textId="5C0667DB" w:rsidR="00A4102B" w:rsidRDefault="00A4102B" w:rsidP="008E3E44">
            <w:pPr>
              <w:pStyle w:val="Standard"/>
              <w:snapToGrid w:val="0"/>
              <w:spacing w:before="48" w:after="48" w:line="240" w:lineRule="atLeast"/>
              <w:jc w:val="both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Marwari Community</w:t>
            </w:r>
            <w:r w:rsidR="00200198">
              <w:rPr>
                <w:rFonts w:ascii="Verdana" w:hAnsi="Verdana" w:cs="Arial"/>
                <w:b/>
                <w:bCs/>
                <w:iCs/>
                <w:sz w:val="20"/>
              </w:rPr>
              <w:t xml:space="preserve"> Social Networking</w:t>
            </w:r>
          </w:p>
        </w:tc>
      </w:tr>
      <w:tr w:rsidR="00A4102B" w14:paraId="372E139D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2BF94" w14:textId="77777777" w:rsidR="00A4102B" w:rsidRDefault="00A4102B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C54CC" w14:textId="77777777" w:rsidR="00A4102B" w:rsidRPr="00775F0B" w:rsidRDefault="00775F0B" w:rsidP="008E3E44">
            <w:pPr>
              <w:snapToGrid w:val="0"/>
              <w:rPr>
                <w:rFonts w:ascii="Verdana" w:hAnsi="Verdana" w:cs="Arial"/>
                <w:bCs/>
                <w:iCs/>
                <w:sz w:val="20"/>
              </w:rPr>
            </w:pPr>
            <w:r>
              <w:rPr>
                <w:rFonts w:ascii="Verdana" w:hAnsi="Verdana" w:cs="Arial"/>
                <w:bCs/>
                <w:iCs/>
                <w:sz w:val="20"/>
              </w:rPr>
              <w:t>Jan 2013</w:t>
            </w:r>
            <w:r w:rsidR="008647B7">
              <w:rPr>
                <w:rFonts w:ascii="Verdana" w:hAnsi="Verdana" w:cs="Arial"/>
                <w:bCs/>
                <w:iCs/>
                <w:sz w:val="20"/>
              </w:rPr>
              <w:t xml:space="preserve"> to June 2013</w:t>
            </w:r>
          </w:p>
        </w:tc>
      </w:tr>
      <w:tr w:rsidR="00A4102B" w14:paraId="06FD4DE8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5176" w14:textId="77777777" w:rsidR="00A4102B" w:rsidRDefault="00A4102B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91D7E" w14:textId="1B10E07C" w:rsidR="00A4102B" w:rsidRPr="008D7F6E" w:rsidRDefault="00B754E4" w:rsidP="00577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Courier New"/>
                <w:color w:val="000000"/>
                <w:sz w:val="20"/>
              </w:rPr>
            </w:pPr>
            <w:r w:rsidRPr="00B754E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This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social application </w:t>
            </w:r>
            <w:r w:rsidRPr="00B754E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was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developed</w:t>
            </w:r>
            <w:r w:rsidRPr="00B754E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for Marwari Community where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members</w:t>
            </w:r>
            <w:r w:rsidRPr="00B754E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can </w:t>
            </w:r>
            <w:r w:rsidR="00200198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interact, exchange information and also mobilize resources to serve community’s needs</w:t>
            </w:r>
            <w:r w:rsidRPr="00B754E4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. </w:t>
            </w:r>
          </w:p>
        </w:tc>
      </w:tr>
      <w:tr w:rsidR="00A4102B" w14:paraId="591813CF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27CAC" w14:textId="77777777" w:rsidR="00A4102B" w:rsidRDefault="00A4102B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59F95" w14:textId="77777777" w:rsidR="00A4102B" w:rsidRDefault="00A4102B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Developer</w:t>
            </w:r>
          </w:p>
        </w:tc>
      </w:tr>
      <w:tr w:rsidR="00A4102B" w14:paraId="01EC5EBC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CCFA2" w14:textId="77777777" w:rsidR="00A4102B" w:rsidRDefault="00A4102B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62EC0" w14:textId="77777777" w:rsidR="00A4102B" w:rsidRDefault="00B754E4" w:rsidP="008E3E44">
            <w:pPr>
              <w:snapToGrid w:val="0"/>
              <w:spacing w:before="0" w:after="120" w:line="360" w:lineRule="auto"/>
              <w:rPr>
                <w:rFonts w:ascii="Verdana" w:hAnsi="Verdana" w:cs="Verdana"/>
                <w:bCs/>
                <w:szCs w:val="18"/>
                <w:lang w:val="en-IN"/>
              </w:rPr>
            </w:pPr>
            <w:r>
              <w:rPr>
                <w:rFonts w:ascii="Verdana" w:hAnsi="Verdana" w:cs="Verdana"/>
                <w:bCs/>
                <w:szCs w:val="18"/>
                <w:lang w:val="en-IN"/>
              </w:rPr>
              <w:t>ASP.NET C#, MS SQL</w:t>
            </w:r>
            <w:r w:rsidRPr="00B754E4">
              <w:rPr>
                <w:rFonts w:ascii="Verdana" w:hAnsi="Verdana" w:cs="Verdana"/>
                <w:bCs/>
                <w:szCs w:val="18"/>
                <w:lang w:val="en-IN"/>
              </w:rPr>
              <w:t>, JQuery, Ajax</w:t>
            </w:r>
          </w:p>
        </w:tc>
      </w:tr>
      <w:tr w:rsidR="00A4102B" w14:paraId="347C2F4A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B03BF" w14:textId="77777777" w:rsidR="00A4102B" w:rsidRDefault="00A4102B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BB219" w14:textId="77777777" w:rsidR="00A4102B" w:rsidRDefault="00A4102B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Visual Studio 2008,</w:t>
            </w:r>
            <w:r>
              <w:rPr>
                <w:rFonts w:ascii="Verdana" w:hAnsi="Verdana" w:cs="Verdana"/>
                <w:bCs/>
                <w:szCs w:val="18"/>
                <w:lang w:val="en-IN"/>
              </w:rPr>
              <w:t xml:space="preserve"> SQL Server 2008</w:t>
            </w:r>
            <w:r w:rsidR="00650307">
              <w:rPr>
                <w:rFonts w:ascii="Verdana" w:hAnsi="Verdana" w:cs="Verdana"/>
                <w:bCs/>
                <w:szCs w:val="18"/>
                <w:lang w:val="en-IN"/>
              </w:rPr>
              <w:t>, JQuery</w:t>
            </w:r>
            <w:r w:rsidR="001B2BA7">
              <w:rPr>
                <w:rFonts w:ascii="Verdana" w:hAnsi="Verdana" w:cs="Verdana"/>
                <w:bCs/>
                <w:szCs w:val="18"/>
                <w:lang w:val="en-IN"/>
              </w:rPr>
              <w:t>,</w:t>
            </w:r>
            <w:r w:rsidR="00155CCD">
              <w:rPr>
                <w:rFonts w:ascii="Verdana" w:hAnsi="Verdana" w:cs="Verdana"/>
                <w:bCs/>
                <w:szCs w:val="18"/>
                <w:lang w:val="en-IN"/>
              </w:rPr>
              <w:t xml:space="preserve"> Ajax </w:t>
            </w:r>
          </w:p>
        </w:tc>
      </w:tr>
    </w:tbl>
    <w:p w14:paraId="1B2F0B4B" w14:textId="77777777" w:rsidR="00A4102B" w:rsidRDefault="00A4102B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FF0000"/>
          <w:sz w:val="20"/>
        </w:rPr>
      </w:pPr>
    </w:p>
    <w:tbl>
      <w:tblPr>
        <w:tblW w:w="0" w:type="auto"/>
        <w:tblInd w:w="646" w:type="dxa"/>
        <w:tblLayout w:type="fixed"/>
        <w:tblLook w:val="0000" w:firstRow="0" w:lastRow="0" w:firstColumn="0" w:lastColumn="0" w:noHBand="0" w:noVBand="0"/>
      </w:tblPr>
      <w:tblGrid>
        <w:gridCol w:w="2610"/>
        <w:gridCol w:w="6035"/>
      </w:tblGrid>
      <w:tr w:rsidR="008E3DEA" w14:paraId="23977AD8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6D0F4D0" w14:textId="77777777" w:rsidR="008E3DEA" w:rsidRDefault="008E3DEA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4CD516" w14:textId="16EFB080" w:rsidR="008E3DEA" w:rsidRDefault="008E3DEA" w:rsidP="008E3E44">
            <w:pPr>
              <w:pStyle w:val="Standard"/>
              <w:snapToGrid w:val="0"/>
              <w:spacing w:before="48" w:after="48" w:line="240" w:lineRule="atLeast"/>
              <w:jc w:val="both"/>
              <w:rPr>
                <w:rFonts w:ascii="Verdana" w:hAnsi="Verdana" w:cs="Arial"/>
                <w:b/>
                <w:bCs/>
                <w:iCs/>
                <w:sz w:val="20"/>
              </w:rPr>
            </w:pPr>
            <w:r>
              <w:rPr>
                <w:rFonts w:ascii="Verdana" w:hAnsi="Verdana" w:cs="Arial"/>
                <w:b/>
                <w:bCs/>
                <w:iCs/>
                <w:sz w:val="20"/>
              </w:rPr>
              <w:t>COEB</w:t>
            </w:r>
            <w:r w:rsidR="00200198">
              <w:rPr>
                <w:rFonts w:ascii="Verdana" w:hAnsi="Verdana" w:cs="Arial"/>
                <w:b/>
                <w:bCs/>
                <w:iCs/>
                <w:sz w:val="20"/>
              </w:rPr>
              <w:t xml:space="preserve"> – An Educational Aid</w:t>
            </w:r>
          </w:p>
        </w:tc>
      </w:tr>
      <w:tr w:rsidR="008E3DEA" w14:paraId="77562551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07FBF" w14:textId="77777777" w:rsidR="008E3DEA" w:rsidRDefault="008E3DEA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17C9A" w14:textId="77777777" w:rsidR="008E3DEA" w:rsidRPr="009609B1" w:rsidRDefault="009609B1" w:rsidP="000C49BF">
            <w:pPr>
              <w:snapToGrid w:val="0"/>
              <w:rPr>
                <w:rFonts w:ascii="Verdana" w:hAnsi="Verdana" w:cs="Arial"/>
                <w:bCs/>
                <w:iCs/>
                <w:sz w:val="20"/>
              </w:rPr>
            </w:pPr>
            <w:r>
              <w:rPr>
                <w:rFonts w:ascii="Verdana" w:hAnsi="Verdana" w:cs="Arial"/>
                <w:bCs/>
                <w:iCs/>
                <w:sz w:val="20"/>
              </w:rPr>
              <w:t xml:space="preserve">Jan 2012 to </w:t>
            </w:r>
            <w:r w:rsidR="000C49BF">
              <w:rPr>
                <w:rFonts w:ascii="Verdana" w:hAnsi="Verdana" w:cs="Arial"/>
                <w:bCs/>
                <w:iCs/>
                <w:sz w:val="20"/>
              </w:rPr>
              <w:t>Dec</w:t>
            </w:r>
            <w:r>
              <w:rPr>
                <w:rFonts w:ascii="Verdana" w:hAnsi="Verdana" w:cs="Arial"/>
                <w:bCs/>
                <w:iCs/>
                <w:sz w:val="20"/>
              </w:rPr>
              <w:t xml:space="preserve"> 2012</w:t>
            </w:r>
          </w:p>
        </w:tc>
      </w:tr>
      <w:tr w:rsidR="008E3DEA" w14:paraId="1EE00A35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27A8E" w14:textId="77777777" w:rsidR="008E3DEA" w:rsidRDefault="008E3DEA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4633E" w14:textId="0D06860F" w:rsidR="008E3DEA" w:rsidRPr="008D7F6E" w:rsidRDefault="00200198" w:rsidP="00200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Verdana" w:hAnsi="Verdana" w:cs="Courier New"/>
                <w:color w:val="000000"/>
                <w:sz w:val="20"/>
              </w:rPr>
            </w:pP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An online application </w:t>
            </w:r>
            <w:r w:rsidR="008E3DEA" w:rsidRPr="008E3DEA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designed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and developed</w:t>
            </w:r>
            <w:r w:rsidR="008E3DEA" w:rsidRPr="008E3DEA"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 xml:space="preserve"> to help student</w:t>
            </w:r>
            <w:r>
              <w:rPr>
                <w:rFonts w:ascii="Verdana" w:hAnsi="Verdana" w:cs="Arial"/>
                <w:color w:val="444444"/>
                <w:sz w:val="20"/>
                <w:shd w:val="clear" w:color="auto" w:fill="FFFFFF"/>
              </w:rPr>
              <w:t>s research course material, upcoming lectures and seminars and associated research for a specific course or a teacher. The application also provides a platform for students to interact with a related group of students registered for a course.</w:t>
            </w:r>
          </w:p>
        </w:tc>
      </w:tr>
      <w:tr w:rsidR="008E3DEA" w14:paraId="7C51ADFB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44E13" w14:textId="77777777" w:rsidR="008E3DEA" w:rsidRDefault="008E3DEA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3F8EF" w14:textId="77777777" w:rsidR="008E3DEA" w:rsidRDefault="008E3DEA" w:rsidP="008E3E44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Developer</w:t>
            </w:r>
          </w:p>
        </w:tc>
      </w:tr>
      <w:tr w:rsidR="008E3DEA" w14:paraId="7FB820B2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C691F" w14:textId="77777777" w:rsidR="008E3DEA" w:rsidRDefault="008E3DEA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9BCAD" w14:textId="77777777" w:rsidR="008E3DEA" w:rsidRDefault="00C261E9" w:rsidP="005D7875">
            <w:pPr>
              <w:snapToGrid w:val="0"/>
              <w:spacing w:before="0" w:after="120" w:line="360" w:lineRule="auto"/>
              <w:jc w:val="both"/>
              <w:rPr>
                <w:rFonts w:ascii="Verdana" w:hAnsi="Verdana" w:cs="Verdana"/>
                <w:bCs/>
                <w:szCs w:val="18"/>
                <w:lang w:val="en-IN"/>
              </w:rPr>
            </w:pPr>
            <w:r>
              <w:rPr>
                <w:rFonts w:ascii="Verdana" w:hAnsi="Verdana" w:cs="Verdana"/>
                <w:bCs/>
                <w:szCs w:val="18"/>
                <w:lang w:val="en-IN"/>
              </w:rPr>
              <w:t>ASP.NET C#, MS SQ</w:t>
            </w:r>
            <w:r w:rsidR="00FD079A">
              <w:rPr>
                <w:rFonts w:ascii="Verdana" w:hAnsi="Verdana" w:cs="Verdana"/>
                <w:bCs/>
                <w:szCs w:val="18"/>
                <w:lang w:val="en-IN"/>
              </w:rPr>
              <w:t>L</w:t>
            </w:r>
            <w:r w:rsidR="00BB3928" w:rsidRPr="00BB3928">
              <w:rPr>
                <w:rFonts w:ascii="Verdana" w:hAnsi="Verdana" w:cs="Verdana"/>
                <w:bCs/>
                <w:szCs w:val="18"/>
                <w:lang w:val="en-IN"/>
              </w:rPr>
              <w:t>, Web Services</w:t>
            </w:r>
            <w:r w:rsidR="005D7875">
              <w:rPr>
                <w:rFonts w:ascii="Verdana" w:hAnsi="Verdana" w:cs="Verdana"/>
                <w:bCs/>
                <w:szCs w:val="18"/>
                <w:lang w:val="en-IN"/>
              </w:rPr>
              <w:t>, ADO .NET, JQuery, Ajax</w:t>
            </w:r>
          </w:p>
        </w:tc>
      </w:tr>
      <w:tr w:rsidR="008E3DEA" w14:paraId="0FBD629C" w14:textId="77777777" w:rsidTr="008E3E44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B4393" w14:textId="77777777" w:rsidR="008E3DEA" w:rsidRDefault="008E3DEA" w:rsidP="008E3E44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Verdana" w:hAnsi="Verdana" w:cs="Arial"/>
                <w:bCs/>
                <w:color w:val="000080"/>
                <w:sz w:val="20"/>
              </w:rPr>
            </w:pPr>
            <w:r>
              <w:rPr>
                <w:rFonts w:ascii="Verdana" w:hAnsi="Verdana"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C426E" w14:textId="77777777" w:rsidR="008E3DEA" w:rsidRDefault="008E3DEA" w:rsidP="005D7875">
            <w:pPr>
              <w:snapToGrid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Visual Studio 2008,</w:t>
            </w:r>
            <w:r>
              <w:rPr>
                <w:rFonts w:ascii="Verdana" w:hAnsi="Verdana" w:cs="Verdana"/>
                <w:bCs/>
                <w:szCs w:val="18"/>
                <w:lang w:val="en-IN"/>
              </w:rPr>
              <w:t xml:space="preserve"> SQL Server 2008</w:t>
            </w:r>
          </w:p>
        </w:tc>
      </w:tr>
    </w:tbl>
    <w:p w14:paraId="6F7CBCD5" w14:textId="77777777" w:rsidR="008E3DEA" w:rsidRDefault="008E3DEA">
      <w:pPr>
        <w:tabs>
          <w:tab w:val="left" w:pos="2898"/>
          <w:tab w:val="left" w:pos="8838"/>
        </w:tabs>
        <w:spacing w:after="120"/>
        <w:rPr>
          <w:rFonts w:ascii="Verdana" w:hAnsi="Verdana" w:cs="Arial"/>
          <w:b/>
          <w:color w:val="FF0000"/>
          <w:sz w:val="20"/>
        </w:rPr>
      </w:pPr>
    </w:p>
    <w:p w14:paraId="1F652022" w14:textId="77777777" w:rsidR="00924874" w:rsidRDefault="00924874" w:rsidP="00924874">
      <w:pPr>
        <w:rPr>
          <w:rFonts w:ascii="Verdana" w:hAnsi="Verdana" w:cs="Arial"/>
          <w:b/>
          <w:color w:val="000080"/>
          <w:sz w:val="20"/>
        </w:rPr>
      </w:pPr>
    </w:p>
    <w:p w14:paraId="058E696F" w14:textId="77777777" w:rsidR="00924874" w:rsidRDefault="00924874" w:rsidP="00924874">
      <w:pPr>
        <w:rPr>
          <w:rFonts w:ascii="Verdana" w:hAnsi="Verdana" w:cs="Arial"/>
          <w:b/>
          <w:color w:val="000080"/>
          <w:sz w:val="20"/>
        </w:rPr>
      </w:pPr>
    </w:p>
    <w:p w14:paraId="436F79D3" w14:textId="77777777" w:rsidR="00924874" w:rsidRDefault="00924874" w:rsidP="00924874">
      <w:pPr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/>
          <w:color w:val="000080"/>
          <w:sz w:val="20"/>
        </w:rPr>
        <w:t>Education</w:t>
      </w:r>
      <w:r>
        <w:rPr>
          <w:rFonts w:ascii="Verdana" w:hAnsi="Verdana" w:cs="Arial"/>
          <w:bCs/>
          <w:sz w:val="20"/>
        </w:rPr>
        <w:tab/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3938"/>
        <w:gridCol w:w="2073"/>
        <w:gridCol w:w="2794"/>
      </w:tblGrid>
      <w:tr w:rsidR="00924874" w14:paraId="2AB51B44" w14:textId="77777777" w:rsidTr="008C56FA"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A17DD4" w14:textId="77777777" w:rsidR="00924874" w:rsidRDefault="00924874" w:rsidP="008C56FA">
            <w:pPr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Degree and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64F041" w14:textId="77777777" w:rsidR="00924874" w:rsidRDefault="00924874" w:rsidP="008C56F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Institute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61B6F7" w14:textId="77777777" w:rsidR="00924874" w:rsidRDefault="00924874" w:rsidP="008C56F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Major and Specialization</w:t>
            </w:r>
          </w:p>
        </w:tc>
      </w:tr>
      <w:tr w:rsidR="00924874" w14:paraId="2E515772" w14:textId="77777777" w:rsidTr="008C56FA"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3CB03" w14:textId="77777777" w:rsidR="00924874" w:rsidRDefault="00924874" w:rsidP="008C56FA">
            <w:pPr>
              <w:suppressAutoHyphens w:val="0"/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B.Sc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FD442" w14:textId="77777777" w:rsidR="00924874" w:rsidRDefault="00924874" w:rsidP="008C56F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Mumbai University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BB39" w14:textId="77777777" w:rsidR="00924874" w:rsidRDefault="00924874" w:rsidP="008C56FA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>Information Technology</w:t>
            </w:r>
          </w:p>
        </w:tc>
      </w:tr>
    </w:tbl>
    <w:p w14:paraId="01946CCF" w14:textId="77777777" w:rsidR="00924874" w:rsidRDefault="00924874" w:rsidP="00924874">
      <w:pPr>
        <w:rPr>
          <w:rFonts w:ascii="Verdana" w:hAnsi="Verdana" w:cs="Arial"/>
          <w:b/>
          <w:color w:val="000080"/>
          <w:sz w:val="20"/>
        </w:rPr>
      </w:pPr>
    </w:p>
    <w:p w14:paraId="361F041C" w14:textId="77777777" w:rsidR="007641EA" w:rsidRDefault="007641EA"/>
    <w:sectPr w:rsidR="007641EA" w:rsidSect="00A252A7">
      <w:footerReference w:type="default" r:id="rId8"/>
      <w:pgSz w:w="11906" w:h="16838"/>
      <w:pgMar w:top="1440" w:right="773" w:bottom="1260" w:left="93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7C30B" w14:textId="77777777" w:rsidR="006C28A7" w:rsidRDefault="006C28A7">
      <w:pPr>
        <w:spacing w:before="0" w:after="0"/>
      </w:pPr>
      <w:r>
        <w:separator/>
      </w:r>
    </w:p>
  </w:endnote>
  <w:endnote w:type="continuationSeparator" w:id="0">
    <w:p w14:paraId="681D4DE6" w14:textId="77777777" w:rsidR="006C28A7" w:rsidRDefault="006C28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312F0" w14:textId="77777777" w:rsidR="000F38BC" w:rsidRDefault="000F38BC">
    <w:pPr>
      <w:pStyle w:val="Footer"/>
      <w:jc w:val="center"/>
    </w:pPr>
    <w:r>
      <w:t xml:space="preserve">Page </w:t>
    </w:r>
    <w:r w:rsidR="00267215">
      <w:fldChar w:fldCharType="begin"/>
    </w:r>
    <w:r w:rsidR="00267215">
      <w:instrText xml:space="preserve"> PAGE </w:instrText>
    </w:r>
    <w:r w:rsidR="00267215">
      <w:fldChar w:fldCharType="separate"/>
    </w:r>
    <w:r w:rsidR="00A953C8">
      <w:rPr>
        <w:noProof/>
      </w:rPr>
      <w:t>1</w:t>
    </w:r>
    <w:r w:rsidR="00267215">
      <w:rPr>
        <w:noProof/>
      </w:rPr>
      <w:fldChar w:fldCharType="end"/>
    </w:r>
    <w:r>
      <w:t xml:space="preserve"> of </w:t>
    </w:r>
    <w:r w:rsidR="00267215">
      <w:fldChar w:fldCharType="begin"/>
    </w:r>
    <w:r w:rsidR="00267215">
      <w:instrText xml:space="preserve"> NUMPAGES \*Arabic </w:instrText>
    </w:r>
    <w:r w:rsidR="00267215">
      <w:fldChar w:fldCharType="separate"/>
    </w:r>
    <w:r w:rsidR="00A953C8">
      <w:rPr>
        <w:noProof/>
      </w:rPr>
      <w:t>4</w:t>
    </w:r>
    <w:r w:rsidR="002672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F91D0" w14:textId="77777777" w:rsidR="006C28A7" w:rsidRDefault="006C28A7">
      <w:pPr>
        <w:spacing w:before="0" w:after="0"/>
      </w:pPr>
      <w:r>
        <w:separator/>
      </w:r>
    </w:p>
  </w:footnote>
  <w:footnote w:type="continuationSeparator" w:id="0">
    <w:p w14:paraId="08DBB31D" w14:textId="77777777" w:rsidR="006C28A7" w:rsidRDefault="006C28A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74D4128"/>
    <w:multiLevelType w:val="hybridMultilevel"/>
    <w:tmpl w:val="B244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A6E9D"/>
    <w:multiLevelType w:val="hybridMultilevel"/>
    <w:tmpl w:val="A464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D2254"/>
    <w:multiLevelType w:val="hybridMultilevel"/>
    <w:tmpl w:val="10F021E4"/>
    <w:lvl w:ilvl="0" w:tplc="F9F26B10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801"/>
    <w:rsid w:val="000802B3"/>
    <w:rsid w:val="000908AB"/>
    <w:rsid w:val="000942F2"/>
    <w:rsid w:val="000A5698"/>
    <w:rsid w:val="000B742E"/>
    <w:rsid w:val="000C49BF"/>
    <w:rsid w:val="000D22BE"/>
    <w:rsid w:val="000E1C74"/>
    <w:rsid w:val="000E3403"/>
    <w:rsid w:val="000F38BC"/>
    <w:rsid w:val="00121E7E"/>
    <w:rsid w:val="0013193C"/>
    <w:rsid w:val="00135030"/>
    <w:rsid w:val="001428B9"/>
    <w:rsid w:val="00155CCD"/>
    <w:rsid w:val="0015622E"/>
    <w:rsid w:val="00186C50"/>
    <w:rsid w:val="001B2BA7"/>
    <w:rsid w:val="001B3D92"/>
    <w:rsid w:val="001B6AA4"/>
    <w:rsid w:val="001C76FA"/>
    <w:rsid w:val="001E002F"/>
    <w:rsid w:val="001F6869"/>
    <w:rsid w:val="002000B6"/>
    <w:rsid w:val="00200198"/>
    <w:rsid w:val="002073D5"/>
    <w:rsid w:val="0021079D"/>
    <w:rsid w:val="00227675"/>
    <w:rsid w:val="00246752"/>
    <w:rsid w:val="00247DF3"/>
    <w:rsid w:val="002500B6"/>
    <w:rsid w:val="00260621"/>
    <w:rsid w:val="002608B2"/>
    <w:rsid w:val="002622F7"/>
    <w:rsid w:val="00267215"/>
    <w:rsid w:val="00274E79"/>
    <w:rsid w:val="0027711A"/>
    <w:rsid w:val="00285920"/>
    <w:rsid w:val="002A6B66"/>
    <w:rsid w:val="002F5569"/>
    <w:rsid w:val="002F654F"/>
    <w:rsid w:val="003006C3"/>
    <w:rsid w:val="0030465C"/>
    <w:rsid w:val="00314C99"/>
    <w:rsid w:val="0031572B"/>
    <w:rsid w:val="00324488"/>
    <w:rsid w:val="00332603"/>
    <w:rsid w:val="003503E2"/>
    <w:rsid w:val="003539FC"/>
    <w:rsid w:val="00355D1C"/>
    <w:rsid w:val="00380146"/>
    <w:rsid w:val="00381EFA"/>
    <w:rsid w:val="00387000"/>
    <w:rsid w:val="003A570B"/>
    <w:rsid w:val="003B7D6B"/>
    <w:rsid w:val="003C3694"/>
    <w:rsid w:val="003C5CE0"/>
    <w:rsid w:val="003F110F"/>
    <w:rsid w:val="003F48A7"/>
    <w:rsid w:val="003F7280"/>
    <w:rsid w:val="004012B6"/>
    <w:rsid w:val="004030E2"/>
    <w:rsid w:val="00404450"/>
    <w:rsid w:val="00431418"/>
    <w:rsid w:val="00432D8D"/>
    <w:rsid w:val="0043723E"/>
    <w:rsid w:val="00476625"/>
    <w:rsid w:val="00484F89"/>
    <w:rsid w:val="004B360E"/>
    <w:rsid w:val="004C643E"/>
    <w:rsid w:val="004D46E6"/>
    <w:rsid w:val="004E3611"/>
    <w:rsid w:val="00503801"/>
    <w:rsid w:val="00505D23"/>
    <w:rsid w:val="00506744"/>
    <w:rsid w:val="00514BF9"/>
    <w:rsid w:val="0051698B"/>
    <w:rsid w:val="00531052"/>
    <w:rsid w:val="00565EB8"/>
    <w:rsid w:val="005773BB"/>
    <w:rsid w:val="00580879"/>
    <w:rsid w:val="00581093"/>
    <w:rsid w:val="00583DC3"/>
    <w:rsid w:val="0058480A"/>
    <w:rsid w:val="005900CB"/>
    <w:rsid w:val="00597742"/>
    <w:rsid w:val="005D0A1C"/>
    <w:rsid w:val="005D558B"/>
    <w:rsid w:val="005D7875"/>
    <w:rsid w:val="005E5020"/>
    <w:rsid w:val="005E7470"/>
    <w:rsid w:val="005F5B1A"/>
    <w:rsid w:val="00600C0C"/>
    <w:rsid w:val="006211F7"/>
    <w:rsid w:val="00621F07"/>
    <w:rsid w:val="00634E7B"/>
    <w:rsid w:val="006415C3"/>
    <w:rsid w:val="0064364C"/>
    <w:rsid w:val="00650307"/>
    <w:rsid w:val="00656EF1"/>
    <w:rsid w:val="0069276B"/>
    <w:rsid w:val="00693477"/>
    <w:rsid w:val="0069710B"/>
    <w:rsid w:val="006A22D8"/>
    <w:rsid w:val="006A2AEE"/>
    <w:rsid w:val="006B55B4"/>
    <w:rsid w:val="006C0C4E"/>
    <w:rsid w:val="006C28A7"/>
    <w:rsid w:val="006E2BC3"/>
    <w:rsid w:val="006F7873"/>
    <w:rsid w:val="0070130E"/>
    <w:rsid w:val="00703027"/>
    <w:rsid w:val="00703EEA"/>
    <w:rsid w:val="00717203"/>
    <w:rsid w:val="00717CDB"/>
    <w:rsid w:val="00722B1E"/>
    <w:rsid w:val="00732062"/>
    <w:rsid w:val="00740531"/>
    <w:rsid w:val="00741AE0"/>
    <w:rsid w:val="00745C97"/>
    <w:rsid w:val="00754A8A"/>
    <w:rsid w:val="007641EA"/>
    <w:rsid w:val="00775F0B"/>
    <w:rsid w:val="007854AA"/>
    <w:rsid w:val="007B606C"/>
    <w:rsid w:val="007E2928"/>
    <w:rsid w:val="0080050F"/>
    <w:rsid w:val="0081603D"/>
    <w:rsid w:val="008312DD"/>
    <w:rsid w:val="00833E4E"/>
    <w:rsid w:val="00855A70"/>
    <w:rsid w:val="008647B7"/>
    <w:rsid w:val="008A0E6B"/>
    <w:rsid w:val="008A0FBB"/>
    <w:rsid w:val="008C1596"/>
    <w:rsid w:val="008C1885"/>
    <w:rsid w:val="008C5139"/>
    <w:rsid w:val="008C6B0B"/>
    <w:rsid w:val="008D349A"/>
    <w:rsid w:val="008D7F6E"/>
    <w:rsid w:val="008E3DEA"/>
    <w:rsid w:val="009116E7"/>
    <w:rsid w:val="00924874"/>
    <w:rsid w:val="00935B37"/>
    <w:rsid w:val="009609B1"/>
    <w:rsid w:val="00973E11"/>
    <w:rsid w:val="009D6284"/>
    <w:rsid w:val="009E1D58"/>
    <w:rsid w:val="009E6846"/>
    <w:rsid w:val="00A10985"/>
    <w:rsid w:val="00A22C6F"/>
    <w:rsid w:val="00A252A7"/>
    <w:rsid w:val="00A329C0"/>
    <w:rsid w:val="00A4102B"/>
    <w:rsid w:val="00A56EE0"/>
    <w:rsid w:val="00A953C8"/>
    <w:rsid w:val="00AA3920"/>
    <w:rsid w:val="00AB0098"/>
    <w:rsid w:val="00AC0392"/>
    <w:rsid w:val="00AC517A"/>
    <w:rsid w:val="00AE50DA"/>
    <w:rsid w:val="00AE559D"/>
    <w:rsid w:val="00B02944"/>
    <w:rsid w:val="00B16FBD"/>
    <w:rsid w:val="00B70A28"/>
    <w:rsid w:val="00B73418"/>
    <w:rsid w:val="00B754E4"/>
    <w:rsid w:val="00B87619"/>
    <w:rsid w:val="00B94549"/>
    <w:rsid w:val="00B95E5E"/>
    <w:rsid w:val="00BB3928"/>
    <w:rsid w:val="00BC399B"/>
    <w:rsid w:val="00BD1E46"/>
    <w:rsid w:val="00BD2B8B"/>
    <w:rsid w:val="00BF404E"/>
    <w:rsid w:val="00C02F77"/>
    <w:rsid w:val="00C22763"/>
    <w:rsid w:val="00C261E9"/>
    <w:rsid w:val="00C60ECF"/>
    <w:rsid w:val="00C66D2D"/>
    <w:rsid w:val="00C91003"/>
    <w:rsid w:val="00CA10E3"/>
    <w:rsid w:val="00CA7D8D"/>
    <w:rsid w:val="00CB1079"/>
    <w:rsid w:val="00CB7C5E"/>
    <w:rsid w:val="00CC218E"/>
    <w:rsid w:val="00CC3D37"/>
    <w:rsid w:val="00CC5E5E"/>
    <w:rsid w:val="00CE4E8C"/>
    <w:rsid w:val="00CF1AA7"/>
    <w:rsid w:val="00CF5EDD"/>
    <w:rsid w:val="00D1736B"/>
    <w:rsid w:val="00D21F7B"/>
    <w:rsid w:val="00D25DD9"/>
    <w:rsid w:val="00D677CA"/>
    <w:rsid w:val="00D74495"/>
    <w:rsid w:val="00D91ACE"/>
    <w:rsid w:val="00DA0CF7"/>
    <w:rsid w:val="00DC099F"/>
    <w:rsid w:val="00DC7502"/>
    <w:rsid w:val="00DD43F4"/>
    <w:rsid w:val="00DF0107"/>
    <w:rsid w:val="00DF091E"/>
    <w:rsid w:val="00E0028C"/>
    <w:rsid w:val="00E15DDE"/>
    <w:rsid w:val="00E3284F"/>
    <w:rsid w:val="00E33A3D"/>
    <w:rsid w:val="00E86F58"/>
    <w:rsid w:val="00E911FC"/>
    <w:rsid w:val="00E924D4"/>
    <w:rsid w:val="00E92666"/>
    <w:rsid w:val="00EB61C8"/>
    <w:rsid w:val="00F27619"/>
    <w:rsid w:val="00F32255"/>
    <w:rsid w:val="00F5349C"/>
    <w:rsid w:val="00F900C8"/>
    <w:rsid w:val="00FA66F1"/>
    <w:rsid w:val="00FB1785"/>
    <w:rsid w:val="00FB294B"/>
    <w:rsid w:val="00FB558C"/>
    <w:rsid w:val="00FC2FA4"/>
    <w:rsid w:val="00FC61BB"/>
    <w:rsid w:val="00FD0589"/>
    <w:rsid w:val="00FD079A"/>
    <w:rsid w:val="00FD19A3"/>
    <w:rsid w:val="00FD508B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F9DC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2A7"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rsid w:val="00A252A7"/>
    <w:pPr>
      <w:keepNext/>
      <w:pBdr>
        <w:top w:val="single" w:sz="4" w:space="1" w:color="000000"/>
      </w:pBdr>
      <w:tabs>
        <w:tab w:val="num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252A7"/>
    <w:pPr>
      <w:keepNext/>
      <w:tabs>
        <w:tab w:val="num" w:pos="0"/>
      </w:tabs>
      <w:ind w:left="576" w:hanging="576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252A7"/>
    <w:pPr>
      <w:keepNext/>
      <w:tabs>
        <w:tab w:val="num" w:pos="0"/>
      </w:tabs>
      <w:spacing w:before="0" w:after="0"/>
      <w:ind w:left="720" w:hanging="720"/>
      <w:outlineLvl w:val="2"/>
    </w:pPr>
    <w:rPr>
      <w:rFonts w:ascii="Times New Roman" w:hAnsi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A252A7"/>
    <w:pPr>
      <w:keepNext/>
      <w:spacing w:before="0" w:after="0"/>
      <w:outlineLvl w:val="3"/>
    </w:pPr>
    <w:rPr>
      <w:rFonts w:ascii="Verdana" w:hAnsi="Verdana"/>
      <w:b/>
      <w:sz w:val="16"/>
      <w:lang w:val="en-US"/>
    </w:rPr>
  </w:style>
  <w:style w:type="paragraph" w:styleId="Heading5">
    <w:name w:val="heading 5"/>
    <w:basedOn w:val="Normal"/>
    <w:next w:val="Normal"/>
    <w:qFormat/>
    <w:rsid w:val="00A252A7"/>
    <w:pPr>
      <w:keepNext/>
      <w:tabs>
        <w:tab w:val="num" w:pos="0"/>
        <w:tab w:val="left" w:pos="2898"/>
        <w:tab w:val="left" w:pos="8838"/>
      </w:tabs>
      <w:spacing w:after="120"/>
      <w:ind w:left="1008" w:hanging="1008"/>
      <w:outlineLvl w:val="4"/>
    </w:pPr>
    <w:rPr>
      <w:rFonts w:cs="Arial"/>
      <w:b/>
      <w:color w:val="000080"/>
      <w:sz w:val="20"/>
    </w:rPr>
  </w:style>
  <w:style w:type="paragraph" w:styleId="Heading6">
    <w:name w:val="heading 6"/>
    <w:basedOn w:val="Normal"/>
    <w:next w:val="Normal"/>
    <w:qFormat/>
    <w:rsid w:val="00A252A7"/>
    <w:pPr>
      <w:keepNext/>
      <w:tabs>
        <w:tab w:val="num" w:pos="0"/>
      </w:tabs>
      <w:ind w:left="1152" w:hanging="1152"/>
      <w:outlineLvl w:val="5"/>
    </w:pPr>
    <w:rPr>
      <w:rFonts w:cs="Arial"/>
      <w:b/>
      <w:color w:val="333399"/>
      <w:sz w:val="20"/>
    </w:rPr>
  </w:style>
  <w:style w:type="paragraph" w:styleId="Heading7">
    <w:name w:val="heading 7"/>
    <w:basedOn w:val="Normal"/>
    <w:next w:val="Normal"/>
    <w:qFormat/>
    <w:rsid w:val="00A252A7"/>
    <w:pPr>
      <w:keepNext/>
      <w:tabs>
        <w:tab w:val="num" w:pos="0"/>
      </w:tabs>
      <w:ind w:left="1296" w:hanging="1296"/>
      <w:outlineLvl w:val="6"/>
    </w:pPr>
    <w:rPr>
      <w:b/>
      <w:bCs/>
      <w:color w:val="333399"/>
    </w:rPr>
  </w:style>
  <w:style w:type="paragraph" w:styleId="Heading9">
    <w:name w:val="heading 9"/>
    <w:basedOn w:val="Normal"/>
    <w:next w:val="Normal"/>
    <w:qFormat/>
    <w:rsid w:val="00A252A7"/>
    <w:pPr>
      <w:keepNext/>
      <w:tabs>
        <w:tab w:val="num" w:pos="0"/>
      </w:tabs>
      <w:autoSpaceDE w:val="0"/>
      <w:spacing w:line="240" w:lineRule="atLeast"/>
      <w:ind w:right="108"/>
      <w:jc w:val="both"/>
      <w:outlineLvl w:val="8"/>
    </w:pPr>
    <w:rPr>
      <w:rFonts w:cs="Arial"/>
      <w:b/>
      <w:bCs/>
      <w:color w:val="000000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A252A7"/>
    <w:rPr>
      <w:rFonts w:ascii="Arial" w:hAnsi="Arial"/>
      <w:b w:val="0"/>
      <w:i w:val="0"/>
      <w:sz w:val="20"/>
    </w:rPr>
  </w:style>
  <w:style w:type="character" w:customStyle="1" w:styleId="WW8Num4z0">
    <w:name w:val="WW8Num4z0"/>
    <w:rsid w:val="00A252A7"/>
    <w:rPr>
      <w:rFonts w:ascii="Wingdings" w:hAnsi="Wingdings"/>
    </w:rPr>
  </w:style>
  <w:style w:type="character" w:customStyle="1" w:styleId="Absatz-Standardschriftart">
    <w:name w:val="Absatz-Standardschriftart"/>
    <w:rsid w:val="00A252A7"/>
  </w:style>
  <w:style w:type="character" w:customStyle="1" w:styleId="WW-Absatz-Standardschriftart">
    <w:name w:val="WW-Absatz-Standardschriftart"/>
    <w:rsid w:val="00A252A7"/>
  </w:style>
  <w:style w:type="character" w:customStyle="1" w:styleId="WW-Absatz-Standardschriftart1">
    <w:name w:val="WW-Absatz-Standardschriftart1"/>
    <w:rsid w:val="00A252A7"/>
  </w:style>
  <w:style w:type="character" w:customStyle="1" w:styleId="WW8Num5z0">
    <w:name w:val="WW8Num5z0"/>
    <w:rsid w:val="00A252A7"/>
    <w:rPr>
      <w:rFonts w:ascii="Symbol" w:hAnsi="Symbol"/>
    </w:rPr>
  </w:style>
  <w:style w:type="character" w:customStyle="1" w:styleId="WW8Num6z0">
    <w:name w:val="WW8Num6z0"/>
    <w:rsid w:val="00A252A7"/>
    <w:rPr>
      <w:rFonts w:ascii="Wingdings" w:hAnsi="Wingdings"/>
    </w:rPr>
  </w:style>
  <w:style w:type="character" w:customStyle="1" w:styleId="WW-Absatz-Standardschriftart11">
    <w:name w:val="WW-Absatz-Standardschriftart11"/>
    <w:rsid w:val="00A252A7"/>
  </w:style>
  <w:style w:type="character" w:customStyle="1" w:styleId="WW-Absatz-Standardschriftart111">
    <w:name w:val="WW-Absatz-Standardschriftart111"/>
    <w:rsid w:val="00A252A7"/>
  </w:style>
  <w:style w:type="character" w:customStyle="1" w:styleId="WW-Absatz-Standardschriftart1111">
    <w:name w:val="WW-Absatz-Standardschriftart1111"/>
    <w:rsid w:val="00A252A7"/>
  </w:style>
  <w:style w:type="character" w:customStyle="1" w:styleId="WW-Absatz-Standardschriftart11111">
    <w:name w:val="WW-Absatz-Standardschriftart11111"/>
    <w:rsid w:val="00A252A7"/>
  </w:style>
  <w:style w:type="character" w:customStyle="1" w:styleId="WW-Absatz-Standardschriftart111111">
    <w:name w:val="WW-Absatz-Standardschriftart111111"/>
    <w:rsid w:val="00A252A7"/>
  </w:style>
  <w:style w:type="character" w:customStyle="1" w:styleId="WW-Absatz-Standardschriftart1111111">
    <w:name w:val="WW-Absatz-Standardschriftart1111111"/>
    <w:rsid w:val="00A252A7"/>
  </w:style>
  <w:style w:type="character" w:customStyle="1" w:styleId="WW-Absatz-Standardschriftart11111111">
    <w:name w:val="WW-Absatz-Standardschriftart11111111"/>
    <w:rsid w:val="00A252A7"/>
  </w:style>
  <w:style w:type="character" w:customStyle="1" w:styleId="WW-Absatz-Standardschriftart111111111">
    <w:name w:val="WW-Absatz-Standardschriftart111111111"/>
    <w:rsid w:val="00A252A7"/>
  </w:style>
  <w:style w:type="character" w:customStyle="1" w:styleId="WW-Absatz-Standardschriftart1111111111">
    <w:name w:val="WW-Absatz-Standardschriftart1111111111"/>
    <w:rsid w:val="00A252A7"/>
  </w:style>
  <w:style w:type="character" w:customStyle="1" w:styleId="WW-Absatz-Standardschriftart11111111111">
    <w:name w:val="WW-Absatz-Standardschriftart11111111111"/>
    <w:rsid w:val="00A252A7"/>
  </w:style>
  <w:style w:type="character" w:customStyle="1" w:styleId="WW8Num2z0">
    <w:name w:val="WW8Num2z0"/>
    <w:rsid w:val="00A252A7"/>
    <w:rPr>
      <w:rFonts w:ascii="Wingdings" w:hAnsi="Wingdings"/>
    </w:rPr>
  </w:style>
  <w:style w:type="character" w:customStyle="1" w:styleId="WW-Absatz-Standardschriftart111111111111">
    <w:name w:val="WW-Absatz-Standardschriftart111111111111"/>
    <w:rsid w:val="00A252A7"/>
  </w:style>
  <w:style w:type="character" w:customStyle="1" w:styleId="WW-Absatz-Standardschriftart1111111111111">
    <w:name w:val="WW-Absatz-Standardschriftart1111111111111"/>
    <w:rsid w:val="00A252A7"/>
  </w:style>
  <w:style w:type="character" w:customStyle="1" w:styleId="WW-DefaultParagraphFont">
    <w:name w:val="WW-Default Paragraph Font"/>
    <w:rsid w:val="00A252A7"/>
  </w:style>
  <w:style w:type="character" w:customStyle="1" w:styleId="WW8Num1z0">
    <w:name w:val="WW8Num1z0"/>
    <w:rsid w:val="00A252A7"/>
    <w:rPr>
      <w:rFonts w:ascii="Symbol" w:hAnsi="Symbol"/>
    </w:rPr>
  </w:style>
  <w:style w:type="character" w:customStyle="1" w:styleId="WW8Num1z1">
    <w:name w:val="WW8Num1z1"/>
    <w:rsid w:val="00A252A7"/>
    <w:rPr>
      <w:rFonts w:ascii="Courier New" w:hAnsi="Courier New"/>
    </w:rPr>
  </w:style>
  <w:style w:type="character" w:customStyle="1" w:styleId="WW8Num1z2">
    <w:name w:val="WW8Num1z2"/>
    <w:rsid w:val="00A252A7"/>
    <w:rPr>
      <w:rFonts w:ascii="Wingdings" w:hAnsi="Wingdings"/>
    </w:rPr>
  </w:style>
  <w:style w:type="character" w:customStyle="1" w:styleId="WW8Num5z1">
    <w:name w:val="WW8Num5z1"/>
    <w:rsid w:val="00A252A7"/>
    <w:rPr>
      <w:rFonts w:ascii="Courier New" w:hAnsi="Courier New"/>
    </w:rPr>
  </w:style>
  <w:style w:type="character" w:customStyle="1" w:styleId="WW8Num5z2">
    <w:name w:val="WW8Num5z2"/>
    <w:rsid w:val="00A252A7"/>
    <w:rPr>
      <w:rFonts w:ascii="Wingdings" w:hAnsi="Wingdings"/>
    </w:rPr>
  </w:style>
  <w:style w:type="character" w:customStyle="1" w:styleId="WW-DefaultParagraphFont1">
    <w:name w:val="WW-Default Paragraph Font1"/>
    <w:rsid w:val="00A252A7"/>
  </w:style>
  <w:style w:type="character" w:styleId="Hyperlink">
    <w:name w:val="Hyperlink"/>
    <w:rsid w:val="00A252A7"/>
    <w:rPr>
      <w:color w:val="0000FF"/>
      <w:u w:val="single"/>
    </w:rPr>
  </w:style>
  <w:style w:type="character" w:customStyle="1" w:styleId="WW8Num30z0">
    <w:name w:val="WW8Num30z0"/>
    <w:rsid w:val="00A252A7"/>
    <w:rPr>
      <w:rFonts w:ascii="Wingdings" w:hAnsi="Wingdings"/>
    </w:rPr>
  </w:style>
  <w:style w:type="character" w:customStyle="1" w:styleId="WW8Num12z0">
    <w:name w:val="WW8Num12z0"/>
    <w:rsid w:val="00A252A7"/>
    <w:rPr>
      <w:rFonts w:ascii="Wingdings" w:hAnsi="Wingdings"/>
    </w:rPr>
  </w:style>
  <w:style w:type="character" w:customStyle="1" w:styleId="WW8Num13z0">
    <w:name w:val="WW8Num13z0"/>
    <w:rsid w:val="00A252A7"/>
    <w:rPr>
      <w:rFonts w:ascii="Symbol" w:hAnsi="Symbol"/>
    </w:rPr>
  </w:style>
  <w:style w:type="character" w:customStyle="1" w:styleId="WW8Num13z1">
    <w:name w:val="WW8Num13z1"/>
    <w:rsid w:val="00A252A7"/>
    <w:rPr>
      <w:rFonts w:ascii="Courier New" w:hAnsi="Courier New" w:cs="Courier New"/>
    </w:rPr>
  </w:style>
  <w:style w:type="character" w:customStyle="1" w:styleId="WW8Num13z3">
    <w:name w:val="WW8Num13z3"/>
    <w:rsid w:val="00A252A7"/>
    <w:rPr>
      <w:rFonts w:ascii="Symbol" w:hAnsi="Symbol"/>
    </w:rPr>
  </w:style>
  <w:style w:type="character" w:customStyle="1" w:styleId="WW8Num9z0">
    <w:name w:val="WW8Num9z0"/>
    <w:rsid w:val="00A252A7"/>
    <w:rPr>
      <w:rFonts w:ascii="Symbol" w:hAnsi="Symbol"/>
    </w:rPr>
  </w:style>
  <w:style w:type="character" w:customStyle="1" w:styleId="WW8Num9z1">
    <w:name w:val="WW8Num9z1"/>
    <w:rsid w:val="00A252A7"/>
    <w:rPr>
      <w:rFonts w:ascii="Courier New" w:hAnsi="Courier New"/>
    </w:rPr>
  </w:style>
  <w:style w:type="character" w:customStyle="1" w:styleId="WW8Num9z3">
    <w:name w:val="WW8Num9z3"/>
    <w:rsid w:val="00A252A7"/>
    <w:rPr>
      <w:rFonts w:ascii="Symbol" w:hAnsi="Symbol"/>
    </w:rPr>
  </w:style>
  <w:style w:type="character" w:customStyle="1" w:styleId="WW8Num24z0">
    <w:name w:val="WW8Num24z0"/>
    <w:rsid w:val="00A252A7"/>
    <w:rPr>
      <w:rFonts w:ascii="Wingdings" w:hAnsi="Wingdings"/>
    </w:rPr>
  </w:style>
  <w:style w:type="character" w:customStyle="1" w:styleId="WW8Num24z1">
    <w:name w:val="WW8Num24z1"/>
    <w:rsid w:val="00A252A7"/>
    <w:rPr>
      <w:rFonts w:ascii="Courier New" w:hAnsi="Courier New"/>
    </w:rPr>
  </w:style>
  <w:style w:type="character" w:customStyle="1" w:styleId="WW8Num24z3">
    <w:name w:val="WW8Num24z3"/>
    <w:rsid w:val="00A252A7"/>
    <w:rPr>
      <w:rFonts w:ascii="Symbol" w:hAnsi="Symbol"/>
    </w:rPr>
  </w:style>
  <w:style w:type="character" w:customStyle="1" w:styleId="PlainTextChar">
    <w:name w:val="Plain Text Char"/>
    <w:rsid w:val="00A252A7"/>
    <w:rPr>
      <w:rFonts w:ascii="Courier New" w:hAnsi="Courier New"/>
      <w:lang w:val="en-GB"/>
    </w:rPr>
  </w:style>
  <w:style w:type="paragraph" w:customStyle="1" w:styleId="Heading">
    <w:name w:val="Heading"/>
    <w:basedOn w:val="Normal"/>
    <w:next w:val="BodyText"/>
    <w:rsid w:val="00A252A7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rsid w:val="00A252A7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List">
    <w:name w:val="List"/>
    <w:basedOn w:val="BodyText"/>
    <w:rsid w:val="00A252A7"/>
    <w:rPr>
      <w:rFonts w:cs="Mangal"/>
    </w:rPr>
  </w:style>
  <w:style w:type="paragraph" w:styleId="Caption">
    <w:name w:val="caption"/>
    <w:basedOn w:val="Normal"/>
    <w:qFormat/>
    <w:rsid w:val="00A252A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252A7"/>
    <w:pPr>
      <w:suppressLineNumbers/>
    </w:pPr>
    <w:rPr>
      <w:rFonts w:cs="Mangal"/>
    </w:rPr>
  </w:style>
  <w:style w:type="paragraph" w:styleId="Header">
    <w:name w:val="header"/>
    <w:basedOn w:val="Normal"/>
    <w:rsid w:val="00A252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52A7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A252A7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customStyle="1" w:styleId="Framecontents">
    <w:name w:val="Frame contents"/>
    <w:basedOn w:val="BodyText"/>
    <w:rsid w:val="00A252A7"/>
  </w:style>
  <w:style w:type="paragraph" w:customStyle="1" w:styleId="TableContents">
    <w:name w:val="Table Contents"/>
    <w:basedOn w:val="Normal"/>
    <w:rsid w:val="00A252A7"/>
    <w:pPr>
      <w:suppressLineNumbers/>
    </w:pPr>
  </w:style>
  <w:style w:type="paragraph" w:customStyle="1" w:styleId="TableHeading">
    <w:name w:val="Table Heading"/>
    <w:basedOn w:val="TableContents"/>
    <w:rsid w:val="00A252A7"/>
    <w:pPr>
      <w:jc w:val="center"/>
    </w:pPr>
    <w:rPr>
      <w:b/>
      <w:bCs/>
    </w:rPr>
  </w:style>
  <w:style w:type="paragraph" w:styleId="PlainText">
    <w:name w:val="Plain Text"/>
    <w:basedOn w:val="Normal"/>
    <w:rsid w:val="00A252A7"/>
    <w:rPr>
      <w:rFonts w:ascii="Courier New" w:hAnsi="Courier New"/>
      <w:sz w:val="20"/>
    </w:rPr>
  </w:style>
  <w:style w:type="paragraph" w:customStyle="1" w:styleId="Objective">
    <w:name w:val="Objective"/>
    <w:basedOn w:val="Normal"/>
    <w:rsid w:val="00A252A7"/>
    <w:pPr>
      <w:suppressAutoHyphens w:val="0"/>
      <w:spacing w:before="240" w:after="220" w:line="220" w:lineRule="atLeast"/>
    </w:pPr>
    <w:rPr>
      <w:rFonts w:eastAsia="Calibri" w:cs="Arial"/>
      <w:sz w:val="20"/>
    </w:rPr>
  </w:style>
  <w:style w:type="paragraph" w:customStyle="1" w:styleId="Standard">
    <w:name w:val="Standard"/>
    <w:rsid w:val="00A252A7"/>
    <w:pPr>
      <w:widowControl w:val="0"/>
      <w:suppressAutoHyphens/>
    </w:pPr>
    <w:rPr>
      <w:rFonts w:eastAsia="SimSun"/>
      <w:sz w:val="24"/>
      <w:lang w:eastAsia="ar-SA"/>
    </w:rPr>
  </w:style>
  <w:style w:type="paragraph" w:styleId="BodyText2">
    <w:name w:val="Body Text 2"/>
    <w:basedOn w:val="Normal"/>
    <w:link w:val="BodyText2Char"/>
    <w:uiPriority w:val="99"/>
    <w:rsid w:val="00A252A7"/>
    <w:pPr>
      <w:jc w:val="both"/>
    </w:pPr>
    <w:rPr>
      <w:rFonts w:ascii="Verdana" w:hAnsi="Verdana"/>
    </w:rPr>
  </w:style>
  <w:style w:type="paragraph" w:customStyle="1" w:styleId="standard0">
    <w:name w:val="standard"/>
    <w:basedOn w:val="Normal"/>
    <w:rsid w:val="00A252A7"/>
    <w:pPr>
      <w:suppressAutoHyphens w:val="0"/>
      <w:spacing w:before="280" w:after="280"/>
    </w:pPr>
    <w:rPr>
      <w:rFonts w:eastAsia="Calibri"/>
    </w:rPr>
  </w:style>
  <w:style w:type="paragraph" w:customStyle="1" w:styleId="Heading10">
    <w:name w:val="Heading 10"/>
    <w:basedOn w:val="Heading"/>
    <w:next w:val="BodyText"/>
    <w:rsid w:val="00A252A7"/>
    <w:pPr>
      <w:tabs>
        <w:tab w:val="num" w:pos="0"/>
      </w:tabs>
      <w:ind w:left="432" w:hanging="432"/>
    </w:pPr>
    <w:rPr>
      <w:b/>
      <w:bCs/>
      <w:sz w:val="21"/>
      <w:szCs w:val="21"/>
    </w:rPr>
  </w:style>
  <w:style w:type="character" w:customStyle="1" w:styleId="apple-converted-space">
    <w:name w:val="apple-converted-space"/>
    <w:basedOn w:val="DefaultParagraphFont"/>
    <w:rsid w:val="00634E7B"/>
  </w:style>
  <w:style w:type="character" w:customStyle="1" w:styleId="BodyText2Char">
    <w:name w:val="Body Text 2 Char"/>
    <w:basedOn w:val="DefaultParagraphFont"/>
    <w:link w:val="BodyText2"/>
    <w:uiPriority w:val="99"/>
    <w:rsid w:val="009116E7"/>
    <w:rPr>
      <w:rFonts w:ascii="Verdana" w:hAnsi="Verdana"/>
      <w:sz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07D20-E9E0-479B-9D89-E6E51346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sonu</cp:lastModifiedBy>
  <cp:revision>153</cp:revision>
  <cp:lastPrinted>2005-12-05T11:30:00Z</cp:lastPrinted>
  <dcterms:created xsi:type="dcterms:W3CDTF">2013-08-08T17:49:00Z</dcterms:created>
  <dcterms:modified xsi:type="dcterms:W3CDTF">2015-09-01T08:44:00Z</dcterms:modified>
</cp:coreProperties>
</file>